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4AC22" w14:textId="6F40A56D" w:rsidR="001E40B3" w:rsidRPr="0062508F" w:rsidRDefault="00E050A6" w:rsidP="0062508F">
      <w:pPr>
        <w:shd w:val="clear" w:color="auto" w:fill="F2DBDB" w:themeFill="accent2" w:themeFillTint="33"/>
        <w:tabs>
          <w:tab w:val="right" w:pos="11907"/>
        </w:tabs>
        <w:spacing w:after="120"/>
        <w:rPr>
          <w:rFonts w:ascii="Verdana" w:hAnsi="Verdana"/>
          <w:b/>
          <w:bCs/>
          <w:noProof/>
          <w:sz w:val="32"/>
          <w:szCs w:val="32"/>
        </w:rPr>
      </w:pPr>
      <w:r w:rsidRPr="0062508F"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 xml:space="preserve">Tâche : </w:t>
      </w:r>
      <w:r w:rsidR="00C04F4A" w:rsidRPr="0062508F"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>Conception et programmation d’un</w:t>
      </w:r>
      <w:r w:rsidR="00B30EFF"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>e</w:t>
      </w:r>
      <w:r w:rsidR="00C04F4A" w:rsidRPr="0062508F"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 xml:space="preserve"> application</w:t>
      </w:r>
      <w:r w:rsidR="008C02AC"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 xml:space="preserve"> (/100)</w:t>
      </w:r>
      <w:r w:rsidR="001275BB" w:rsidRPr="0062508F"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 xml:space="preserve"> </w:t>
      </w:r>
    </w:p>
    <w:tbl>
      <w:tblPr>
        <w:tblStyle w:val="Grilledutableau"/>
        <w:tblpPr w:leftFromText="141" w:rightFromText="141" w:vertAnchor="text" w:tblpY="1"/>
        <w:tblOverlap w:val="never"/>
        <w:tblW w:w="5001" w:type="pct"/>
        <w:shd w:val="clear" w:color="auto" w:fill="DBE5F1" w:themeFill="accent1" w:themeFillTint="33"/>
        <w:tblLayout w:type="fixed"/>
        <w:tblCellMar>
          <w:top w:w="72" w:type="dxa"/>
          <w:left w:w="72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18"/>
        <w:gridCol w:w="3118"/>
        <w:gridCol w:w="3118"/>
        <w:gridCol w:w="3118"/>
        <w:gridCol w:w="3125"/>
      </w:tblGrid>
      <w:tr w:rsidR="006F7EF2" w:rsidRPr="003C60D7" w14:paraId="75220582" w14:textId="77777777" w:rsidTr="0C3C8173">
        <w:trPr>
          <w:tblHeader/>
        </w:trPr>
        <w:tc>
          <w:tcPr>
            <w:tcW w:w="833" w:type="pct"/>
            <w:shd w:val="clear" w:color="auto" w:fill="365F91" w:themeFill="accent1" w:themeFillShade="BF"/>
            <w:vAlign w:val="center"/>
          </w:tcPr>
          <w:p w14:paraId="0EEBAA18" w14:textId="77777777" w:rsidR="006F7EF2" w:rsidRPr="003C60D7" w:rsidRDefault="006F7EF2" w:rsidP="00E05983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C</w:t>
            </w: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ritères à évaluer</w:t>
            </w:r>
          </w:p>
        </w:tc>
        <w:tc>
          <w:tcPr>
            <w:tcW w:w="833" w:type="pct"/>
            <w:shd w:val="clear" w:color="auto" w:fill="365F91" w:themeFill="accent1" w:themeFillShade="BF"/>
            <w:tcMar>
              <w:right w:w="288" w:type="dxa"/>
            </w:tcMar>
            <w:vAlign w:val="center"/>
          </w:tcPr>
          <w:p w14:paraId="01E91C91" w14:textId="77777777" w:rsidR="006F7EF2" w:rsidRPr="003C60D7" w:rsidRDefault="006F7EF2" w:rsidP="00E05983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Insuffisant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66F99509" w14:textId="77777777" w:rsidR="006F7EF2" w:rsidRPr="003C60D7" w:rsidRDefault="006F7EF2" w:rsidP="00E05983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0FD76CAC" w14:textId="77777777" w:rsidR="006F7EF2" w:rsidRPr="003C60D7" w:rsidRDefault="006F7EF2" w:rsidP="00E05983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Bon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5670BC7A" w14:textId="77777777" w:rsidR="006F7EF2" w:rsidRPr="003C60D7" w:rsidRDefault="006F7EF2" w:rsidP="00E05983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Très bien</w:t>
            </w:r>
          </w:p>
        </w:tc>
        <w:tc>
          <w:tcPr>
            <w:tcW w:w="835" w:type="pct"/>
            <w:shd w:val="clear" w:color="auto" w:fill="365F91" w:themeFill="accent1" w:themeFillShade="BF"/>
            <w:vAlign w:val="center"/>
          </w:tcPr>
          <w:p w14:paraId="3DFB84CA" w14:textId="77777777" w:rsidR="006F7EF2" w:rsidRPr="003C60D7" w:rsidRDefault="006F7EF2" w:rsidP="00E05983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Excellent</w:t>
            </w:r>
          </w:p>
        </w:tc>
      </w:tr>
      <w:tr w:rsidR="006F7EF2" w:rsidRPr="003C60D7" w14:paraId="0C41CF07" w14:textId="77777777" w:rsidTr="0C3C8173">
        <w:trPr>
          <w:tblHeader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2DC7A817" w14:textId="77777777" w:rsidR="006F7EF2" w:rsidRDefault="006F7EF2" w:rsidP="00E05983">
            <w:pPr>
              <w:rPr>
                <w:rFonts w:ascii="Verdana" w:eastAsia="Times New Roman" w:hAnsi="Verdana" w:cs="Times New Roman"/>
                <w:bCs/>
                <w:noProof/>
                <w:sz w:val="20"/>
                <w:szCs w:val="20"/>
                <w:lang w:eastAsia="fr-FR"/>
              </w:rPr>
            </w:pPr>
          </w:p>
          <w:p w14:paraId="5BF8F971" w14:textId="16BF3E1B" w:rsidR="006F7EF2" w:rsidRPr="00D56C64" w:rsidRDefault="006F7EF2" w:rsidP="0C3C8173">
            <w:pPr>
              <w:rPr>
                <w:rFonts w:ascii="Verdana" w:hAnsi="Verdana"/>
                <w:b/>
                <w:bCs/>
              </w:rPr>
            </w:pPr>
            <w:r w:rsidRPr="0C3C8173"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(20)</w:t>
            </w:r>
            <w:r w:rsidRPr="0C3C8173">
              <w:rPr>
                <w:rFonts w:ascii="Verdana" w:eastAsia="Times New Roman" w:hAnsi="Verdana" w:cs="Times New Roman"/>
                <w:noProof/>
                <w:lang w:eastAsia="fr-FR"/>
              </w:rPr>
              <w:t xml:space="preserve"> </w:t>
            </w:r>
            <w:r w:rsidRPr="0C3C8173"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 xml:space="preserve">Production d’un diagramme de classe conforme à l’énoncé </w:t>
            </w:r>
            <w:r w:rsidRPr="0C3C8173">
              <w:rPr>
                <w:rFonts w:ascii="Verdana" w:hAnsi="Verdana"/>
                <w:b/>
                <w:bCs/>
              </w:rPr>
              <w:t>(00Q6.1, 00Q6.2)</w:t>
            </w:r>
          </w:p>
          <w:p w14:paraId="2AF8221F" w14:textId="6730F377" w:rsidR="006F7EF2" w:rsidRPr="003C60D7" w:rsidRDefault="006F7EF2" w:rsidP="00E05983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</w:p>
        </w:tc>
      </w:tr>
      <w:tr w:rsidR="006F7EF2" w:rsidRPr="003C60D7" w14:paraId="499A78AB" w14:textId="77777777" w:rsidTr="005538C7">
        <w:tc>
          <w:tcPr>
            <w:tcW w:w="833" w:type="pct"/>
            <w:shd w:val="clear" w:color="auto" w:fill="DBE5F1" w:themeFill="accent1" w:themeFillTint="33"/>
            <w:vAlign w:val="center"/>
          </w:tcPr>
          <w:p w14:paraId="0BF6310D" w14:textId="45FABB8E" w:rsidR="006F7EF2" w:rsidRPr="005538C7" w:rsidRDefault="006F7EF2" w:rsidP="0085294D">
            <w:pPr>
              <w:keepNext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  <w:r w:rsidRPr="005538C7">
              <w:rPr>
                <w:rFonts w:ascii="Verdana" w:eastAsia="Trebuchet MS" w:hAnsi="Verdana" w:cs="Trebuchet MS"/>
                <w:b/>
                <w:bCs/>
              </w:rPr>
              <w:t>(</w:t>
            </w:r>
            <w:r w:rsidR="0085294D" w:rsidRPr="005538C7">
              <w:rPr>
                <w:rFonts w:ascii="Verdana" w:eastAsia="Trebuchet MS" w:hAnsi="Verdana" w:cs="Trebuchet MS"/>
                <w:b/>
                <w:bCs/>
              </w:rPr>
              <w:t>20</w:t>
            </w:r>
            <w:r w:rsidRPr="005538C7">
              <w:rPr>
                <w:rFonts w:ascii="Verdana" w:eastAsia="Trebuchet MS" w:hAnsi="Verdana" w:cs="Trebuchet MS"/>
                <w:b/>
                <w:bCs/>
              </w:rPr>
              <w:t>) Conformité du diagramme à l’énoncé</w:t>
            </w:r>
          </w:p>
          <w:p w14:paraId="4EE6FF71" w14:textId="46141854" w:rsidR="006F7EF2" w:rsidRPr="005C024B" w:rsidRDefault="006F7EF2" w:rsidP="00E05983">
            <w:pPr>
              <w:keepNext/>
              <w:rPr>
                <w:rFonts w:ascii="Verdana" w:eastAsia="Times New Roman" w:hAnsi="Verdana" w:cs="Times New Roman"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2E075A8A" w14:textId="1BBC2416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noProof/>
                <w:lang w:eastAsia="fr-FR"/>
              </w:rPr>
              <w:t xml:space="preserve">Absences ou inadéquation de la </w:t>
            </w:r>
            <w:r w:rsidRPr="003E4610">
              <w:rPr>
                <w:rFonts w:ascii="Verdana" w:eastAsia="Times New Roman" w:hAnsi="Verdana" w:cs="Times New Roman"/>
                <w:noProof/>
                <w:u w:val="single"/>
                <w:lang w:eastAsia="fr-FR"/>
              </w:rPr>
              <w:t>majorité</w:t>
            </w:r>
            <w:r w:rsidRPr="005C024B">
              <w:rPr>
                <w:rFonts w:ascii="Verdana" w:eastAsia="Times New Roman" w:hAnsi="Verdana" w:cs="Times New Roman"/>
                <w:noProof/>
                <w:lang w:eastAsia="fr-FR"/>
              </w:rPr>
              <w:t xml:space="preserve"> des classes et des relations décrites dans l’énoncé. </w:t>
            </w:r>
          </w:p>
          <w:p w14:paraId="0EE26839" w14:textId="278F7497" w:rsidR="006F7EF2" w:rsidRPr="005C024B" w:rsidRDefault="006F7EF2" w:rsidP="00E05983">
            <w:pPr>
              <w:pStyle w:val="Paragraphedeliste"/>
              <w:keepNext/>
              <w:ind w:left="1069"/>
              <w:rPr>
                <w:rFonts w:ascii="Verdana" w:eastAsia="Times New Roman" w:hAnsi="Verdana" w:cs="Times New Roman"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22F29A38" w14:textId="77777777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  <w:r w:rsidRPr="003E4610">
              <w:rPr>
                <w:rFonts w:ascii="Verdana" w:eastAsia="Times New Roman" w:hAnsi="Verdana" w:cs="Times New Roman"/>
                <w:noProof/>
                <w:lang w:eastAsia="fr-FR"/>
              </w:rPr>
              <w:t>Absence</w:t>
            </w:r>
            <w:r w:rsidRPr="005C024B">
              <w:rPr>
                <w:rFonts w:ascii="Verdana" w:eastAsia="Times New Roman" w:hAnsi="Verdana" w:cs="Times New Roman"/>
                <w:noProof/>
                <w:lang w:eastAsia="fr-FR"/>
              </w:rPr>
              <w:t xml:space="preserve"> ou inadéquation de la </w:t>
            </w:r>
            <w:r w:rsidRPr="003E4610">
              <w:rPr>
                <w:rFonts w:ascii="Verdana" w:eastAsia="Times New Roman" w:hAnsi="Verdana" w:cs="Times New Roman"/>
                <w:noProof/>
                <w:u w:val="single"/>
                <w:lang w:eastAsia="fr-FR"/>
              </w:rPr>
              <w:t>majorité</w:t>
            </w:r>
            <w:r w:rsidRPr="005C024B">
              <w:rPr>
                <w:rFonts w:ascii="Verdana" w:eastAsia="Times New Roman" w:hAnsi="Verdana" w:cs="Times New Roman"/>
                <w:noProof/>
                <w:lang w:eastAsia="fr-FR"/>
              </w:rPr>
              <w:t xml:space="preserve"> des classes </w:t>
            </w:r>
            <w:r w:rsidRPr="00E66342"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ou</w:t>
            </w:r>
            <w:r w:rsidRPr="005C024B">
              <w:rPr>
                <w:rFonts w:ascii="Verdana" w:eastAsia="Times New Roman" w:hAnsi="Verdana" w:cs="Times New Roman"/>
                <w:noProof/>
                <w:lang w:eastAsia="fr-FR"/>
              </w:rPr>
              <w:t xml:space="preserve"> des relations.</w:t>
            </w:r>
          </w:p>
          <w:p w14:paraId="1EC501D7" w14:textId="37ECDB1C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Identification correcte à partir d’un énoncé de la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classes </w:t>
            </w:r>
            <w:r w:rsidRPr="003B2EFF"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ou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relations toutefois inadéquations de la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attributs, des méthodes, des noms de relations ou des cardinalités des relations.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19B5844" w14:textId="480F6FA9" w:rsidR="006F7EF2" w:rsidRPr="003E4610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3E461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Identification correcte à partir d’un énoncé de la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3E461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classes et de la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3E461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relations entre celles-ci.</w:t>
            </w:r>
          </w:p>
          <w:p w14:paraId="5AC31030" w14:textId="77777777" w:rsidR="006F7EF2" w:rsidRPr="005C024B" w:rsidRDefault="006F7EF2" w:rsidP="00E05983">
            <w:pPr>
              <w:keepNext/>
              <w:ind w:left="360"/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  <w:p w14:paraId="4770CB79" w14:textId="77777777" w:rsidR="006F7EF2" w:rsidRPr="005C024B" w:rsidRDefault="006F7EF2" w:rsidP="00E05983">
            <w:pPr>
              <w:keepNext/>
              <w:ind w:left="360"/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Pour les classes identifiées : </w:t>
            </w:r>
          </w:p>
          <w:p w14:paraId="6BA51B9F" w14:textId="39E4A647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attributs sont adéquats. Présence de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 erreurs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mineures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(modificateur, type)</w:t>
            </w:r>
          </w:p>
          <w:p w14:paraId="3821A643" w14:textId="08321240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méthodes sont adéquates. Présence de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 erreurs mineures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(paramètres, type des paramètres, valeurs de 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>retour, type des valeurs de retour)</w:t>
            </w:r>
          </w:p>
          <w:p w14:paraId="7DF429C9" w14:textId="184C425A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relations sont adéquates. Présence de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 erreurs mineures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(cardinalités des associations).  </w:t>
            </w:r>
          </w:p>
          <w:p w14:paraId="133B7931" w14:textId="77777777" w:rsidR="006F7EF2" w:rsidRPr="005C024B" w:rsidRDefault="006F7EF2" w:rsidP="00E05983">
            <w:pPr>
              <w:pStyle w:val="Paragraphedeliste"/>
              <w:keepNext/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  <w:p w14:paraId="06E45240" w14:textId="77777777" w:rsidR="006F7EF2" w:rsidRPr="005C024B" w:rsidRDefault="006F7EF2" w:rsidP="00E05983">
            <w:pPr>
              <w:keepNext/>
              <w:jc w:val="center"/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0E8A1E24" w14:textId="63B30AFD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Identification correcte à partir d’un énoncé de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classes et de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relations entre celles-ci.</w:t>
            </w:r>
          </w:p>
          <w:p w14:paraId="4D345A3C" w14:textId="2FB78461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attributs sont adéquats. Présence de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 erreurs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mineures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(modificateur, type)</w:t>
            </w:r>
          </w:p>
          <w:p w14:paraId="725C81A9" w14:textId="18F0F176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méthodes sont adéquates. Présence de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erreurs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mineures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(paramètres, type des paramètres, valeurs de retour, type des valeurs de retour)</w:t>
            </w:r>
          </w:p>
          <w:p w14:paraId="3E764CE2" w14:textId="21671661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lastRenderedPageBreak/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</w:t>
            </w:r>
            <w:r w:rsidRPr="00222BBE">
              <w:rPr>
                <w:rFonts w:ascii="Verdana" w:hAnsi="Verdana" w:cs="Segoe UI"/>
                <w:color w:val="0D0D0D"/>
                <w:shd w:val="clear" w:color="auto" w:fill="FFFFFF"/>
              </w:rPr>
              <w:t>relations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sont adéquates. Présence de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 erreurs mineures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(cardinalités des associations).  </w:t>
            </w:r>
          </w:p>
          <w:p w14:paraId="66B989CA" w14:textId="77777777" w:rsidR="006F7EF2" w:rsidRPr="005C024B" w:rsidRDefault="006F7EF2" w:rsidP="00E05983">
            <w:pPr>
              <w:pStyle w:val="Paragraphedeliste"/>
              <w:keepNext/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  <w:p w14:paraId="00341D1F" w14:textId="77777777" w:rsidR="006F7EF2" w:rsidRPr="005C024B" w:rsidRDefault="006F7EF2" w:rsidP="00E05983">
            <w:pPr>
              <w:keepNext/>
              <w:jc w:val="center"/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213EA3E7" w14:textId="475D8317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Identification correcte à partir d’un énoncé de </w:t>
            </w:r>
            <w:r w:rsidRPr="001275BB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classes et de </w:t>
            </w:r>
            <w:r w:rsidRPr="001275BB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relations entre celles-ci.</w:t>
            </w:r>
          </w:p>
          <w:p w14:paraId="37AE21DB" w14:textId="77777777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attributs sont adéquats et corrects (type, modificateur). </w:t>
            </w:r>
          </w:p>
          <w:p w14:paraId="2B394B0A" w14:textId="77777777" w:rsidR="006F7EF2" w:rsidRPr="00222BBE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222BBE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méthodes sont adéquates et correctes (paramètres, type des paramètres, valeurs de retour, type des valeurs de retour)</w:t>
            </w:r>
          </w:p>
          <w:p w14:paraId="2AFEC56D" w14:textId="0AD25B03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relations sont adéquates et correctes (nom et cardinalités 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des associations).  </w:t>
            </w:r>
          </w:p>
          <w:p w14:paraId="6A4DE6C1" w14:textId="5A05C90C" w:rsidR="006F7EF2" w:rsidRPr="005C024B" w:rsidRDefault="006F7EF2" w:rsidP="00E05983">
            <w:pPr>
              <w:keepNext/>
              <w:jc w:val="center"/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</w:p>
        </w:tc>
      </w:tr>
      <w:tr w:rsidR="006F7EF2" w:rsidRPr="003C60D7" w14:paraId="750E0B3B" w14:textId="77777777" w:rsidTr="0C3C8173">
        <w:tc>
          <w:tcPr>
            <w:tcW w:w="833" w:type="pct"/>
            <w:shd w:val="clear" w:color="auto" w:fill="auto"/>
            <w:vAlign w:val="center"/>
          </w:tcPr>
          <w:p w14:paraId="0A585729" w14:textId="77777777" w:rsidR="006F7EF2" w:rsidRDefault="006F7EF2" w:rsidP="00E05983">
            <w:pPr>
              <w:pStyle w:val="Paragraphedeliste"/>
              <w:keepNext/>
              <w:rPr>
                <w:rFonts w:ascii="Verdana" w:eastAsia="Trebuchet MS" w:hAnsi="Verdana" w:cs="Trebuchet MS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7A146668" w14:textId="141D332B" w:rsidR="006F7EF2" w:rsidRPr="005C024B" w:rsidRDefault="006F7EF2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color w:val="FF0000"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BA98B8E" w14:textId="033EF660" w:rsidR="006F7EF2" w:rsidRPr="005C024B" w:rsidRDefault="0085294D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6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25BB674" w14:textId="0D17E0CE" w:rsidR="006F7EF2" w:rsidRPr="005C024B" w:rsidRDefault="0085294D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12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3736154" w14:textId="45F81E6E" w:rsidR="006F7EF2" w:rsidRPr="005C024B" w:rsidRDefault="0085294D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18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7C69772E" w14:textId="3EA002B6" w:rsidR="006F7EF2" w:rsidRPr="005C024B" w:rsidRDefault="0085294D" w:rsidP="00E05983">
            <w:pPr>
              <w:keepNext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 w:rsidRPr="006239B5"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20</w:t>
            </w:r>
          </w:p>
        </w:tc>
      </w:tr>
      <w:tr w:rsidR="00C04F4A" w:rsidRPr="003C60D7" w14:paraId="756843D6" w14:textId="77777777" w:rsidTr="00C04F4A">
        <w:tc>
          <w:tcPr>
            <w:tcW w:w="833" w:type="pct"/>
            <w:shd w:val="clear" w:color="auto" w:fill="DBE5F1" w:themeFill="accent1" w:themeFillTint="33"/>
            <w:vAlign w:val="center"/>
          </w:tcPr>
          <w:p w14:paraId="5916CF4D" w14:textId="20402DB5" w:rsidR="00C04F4A" w:rsidRPr="00C04F4A" w:rsidRDefault="00C04F4A" w:rsidP="00C04F4A">
            <w:pPr>
              <w:keepNext/>
              <w:jc w:val="center"/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5B1BB575" w14:textId="77777777" w:rsidR="00C04F4A" w:rsidRPr="005C024B" w:rsidRDefault="00C04F4A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10D2657" w14:textId="77777777" w:rsidR="00C04F4A" w:rsidRDefault="00C04F4A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0084B379" w14:textId="77777777" w:rsidR="00C04F4A" w:rsidRDefault="00C04F4A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DE5D097" w14:textId="41E3BF21" w:rsidR="00C04F4A" w:rsidRDefault="00C04F4A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7480346E" w14:textId="59281D5E" w:rsidR="00C04F4A" w:rsidRDefault="006239B5" w:rsidP="00E05983">
            <w:pPr>
              <w:keepNext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X</w:t>
            </w:r>
          </w:p>
        </w:tc>
      </w:tr>
    </w:tbl>
    <w:p w14:paraId="585E0163" w14:textId="772F161C" w:rsidR="00C04F4A" w:rsidRDefault="00C04F4A"/>
    <w:p w14:paraId="4D314BA0" w14:textId="3126E9C3" w:rsidR="00C04F4A" w:rsidRDefault="00C04F4A" w:rsidP="00C04F4A">
      <w:r>
        <w:br w:type="page"/>
      </w:r>
    </w:p>
    <w:tbl>
      <w:tblPr>
        <w:tblStyle w:val="Grilledutableau"/>
        <w:tblpPr w:leftFromText="141" w:rightFromText="141" w:vertAnchor="text" w:tblpY="1"/>
        <w:tblOverlap w:val="never"/>
        <w:tblW w:w="5001" w:type="pct"/>
        <w:shd w:val="clear" w:color="auto" w:fill="DBE5F1" w:themeFill="accent1" w:themeFillTint="33"/>
        <w:tblLayout w:type="fixed"/>
        <w:tblCellMar>
          <w:top w:w="72" w:type="dxa"/>
          <w:left w:w="72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18"/>
        <w:gridCol w:w="3118"/>
        <w:gridCol w:w="3118"/>
        <w:gridCol w:w="3118"/>
        <w:gridCol w:w="3125"/>
      </w:tblGrid>
      <w:tr w:rsidR="006F7EF2" w:rsidRPr="003C60D7" w14:paraId="156E542A" w14:textId="78A3AC9C" w:rsidTr="0C3C8173">
        <w:trPr>
          <w:tblHeader/>
        </w:trPr>
        <w:tc>
          <w:tcPr>
            <w:tcW w:w="833" w:type="pct"/>
            <w:shd w:val="clear" w:color="auto" w:fill="365F91" w:themeFill="accent1" w:themeFillShade="BF"/>
            <w:vAlign w:val="center"/>
          </w:tcPr>
          <w:p w14:paraId="06871DCD" w14:textId="77777777" w:rsidR="006F7EF2" w:rsidRPr="003C60D7" w:rsidRDefault="006F7EF2" w:rsidP="002D21CF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lastRenderedPageBreak/>
              <w:t>C</w:t>
            </w: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ritères à évaluer</w:t>
            </w:r>
          </w:p>
        </w:tc>
        <w:tc>
          <w:tcPr>
            <w:tcW w:w="833" w:type="pct"/>
            <w:shd w:val="clear" w:color="auto" w:fill="365F91" w:themeFill="accent1" w:themeFillShade="BF"/>
            <w:tcMar>
              <w:right w:w="288" w:type="dxa"/>
            </w:tcMar>
            <w:vAlign w:val="center"/>
          </w:tcPr>
          <w:p w14:paraId="088EEA63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Insuffisant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6DC2922F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5C6EF415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Bon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2796AFC2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Très bien</w:t>
            </w:r>
          </w:p>
        </w:tc>
        <w:tc>
          <w:tcPr>
            <w:tcW w:w="835" w:type="pct"/>
            <w:shd w:val="clear" w:color="auto" w:fill="365F91" w:themeFill="accent1" w:themeFillShade="BF"/>
            <w:vAlign w:val="center"/>
          </w:tcPr>
          <w:p w14:paraId="5AE16F0E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Excellent</w:t>
            </w:r>
          </w:p>
        </w:tc>
      </w:tr>
      <w:tr w:rsidR="006F7EF2" w:rsidRPr="0022292A" w14:paraId="609E1E4E" w14:textId="77777777" w:rsidTr="0C3C8173"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1E41E295" w14:textId="77777777" w:rsidR="006F7EF2" w:rsidRPr="00D56C64" w:rsidRDefault="006F7EF2" w:rsidP="002D21CF">
            <w:pPr>
              <w:keepNext/>
              <w:rPr>
                <w:rFonts w:ascii="Verdana" w:hAnsi="Verdana" w:cstheme="minorHAnsi"/>
                <w:b/>
                <w:bCs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theme="minorHAnsi"/>
                <w:b/>
                <w:bCs/>
              </w:rPr>
              <w:t>(15) Choix et positionnement appropriés des éléments graphiques pour l’affichage et la saisie (00Q6.4)</w:t>
            </w:r>
          </w:p>
        </w:tc>
      </w:tr>
      <w:tr w:rsidR="006F7EF2" w:rsidRPr="003C60D7" w14:paraId="48573A7E" w14:textId="77777777" w:rsidTr="005538C7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520834A6" w14:textId="33E4E29E" w:rsidR="006F7EF2" w:rsidRPr="0010608F" w:rsidRDefault="00BF03CC" w:rsidP="002D21CF">
            <w:pPr>
              <w:rPr>
                <w:rFonts w:ascii="Verdana" w:eastAsia="Times New Roman" w:hAnsi="Verdana" w:cs="Times New Roman"/>
                <w:bCs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sz w:val="20"/>
                <w:szCs w:val="20"/>
                <w:lang w:eastAsia="fr-FR"/>
              </w:rPr>
              <w:t>(</w:t>
            </w:r>
            <w:r w:rsidRPr="005538C7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15) Choix et positionnement appropriés des contrôles graphiques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6CFCFE29" w14:textId="2470129F" w:rsidR="006F7EF2" w:rsidRPr="00BA5048" w:rsidRDefault="0039510B" w:rsidP="002D21CF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- </w:t>
            </w:r>
            <w:r w:rsidR="006F7EF2" w:rsidRPr="00BA5048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Absence ou mauvais choix de la </w:t>
            </w:r>
            <w:r w:rsidR="006F7EF2"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majorité</w:t>
            </w:r>
            <w:r w:rsidR="006F7EF2" w:rsidRPr="00BA5048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contrôles.</w:t>
            </w:r>
          </w:p>
          <w:p w14:paraId="1FD8A45D" w14:textId="268C3C96" w:rsidR="0039510B" w:rsidRPr="005C024B" w:rsidRDefault="0039510B" w:rsidP="002D21CF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2043BEA2" w14:textId="1C2647EB" w:rsidR="006F7EF2" w:rsidRPr="005C024B" w:rsidRDefault="006F7EF2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Absence ou mauvais choix de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contrôles graphiques.</w:t>
            </w:r>
          </w:p>
          <w:p w14:paraId="03A1BEB1" w14:textId="385B87F3" w:rsidR="006F7EF2" w:rsidRPr="005C024B" w:rsidRDefault="006F7EF2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contrôles graphiques sont de taille inappropriée ou sont mal positionnés.</w:t>
            </w:r>
          </w:p>
          <w:p w14:paraId="4CDE5270" w14:textId="77777777" w:rsidR="006F7EF2" w:rsidRDefault="006F7EF2" w:rsidP="002D21CF">
            <w:p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55265861" w14:textId="062DCFDE" w:rsidR="0039510B" w:rsidRPr="0039510B" w:rsidRDefault="0039510B" w:rsidP="0039510B">
            <w:pPr>
              <w:pStyle w:val="Paragraphedeliste"/>
              <w:numPr>
                <w:ilvl w:val="0"/>
                <w:numId w:val="31"/>
              </w:numPr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gestionnaires d’événement sont disfonctionnels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9FBDB75" w14:textId="51F4247D" w:rsidR="006F7EF2" w:rsidRPr="00BA5048" w:rsidRDefault="006F7EF2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Absence ou mauvais choix de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BA5048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contrôles graphiques</w:t>
            </w:r>
          </w:p>
          <w:p w14:paraId="54FF1CAC" w14:textId="77777777" w:rsidR="006F7EF2" w:rsidRPr="005C024B" w:rsidRDefault="006F7EF2" w:rsidP="002D21CF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11C50F3F" w14:textId="77777777" w:rsidR="006F7EF2" w:rsidRDefault="006F7EF2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contrôles graphiques sont de taille inappropriée ou sont mal positionnés.</w:t>
            </w:r>
          </w:p>
          <w:p w14:paraId="4FE6AC91" w14:textId="77777777" w:rsidR="0039510B" w:rsidRPr="0039510B" w:rsidRDefault="0039510B" w:rsidP="0039510B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3B195DDA" w14:textId="1009998C" w:rsidR="0039510B" w:rsidRPr="005C024B" w:rsidRDefault="0039510B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majorité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gestionnaires d’événement sont fonctionnels pour activer des contrôles ou lancer des fenêtres.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93A4D4F" w14:textId="77777777" w:rsidR="006F7EF2" w:rsidRPr="005C024B" w:rsidRDefault="006F7EF2" w:rsidP="002D21CF">
            <w:pPr>
              <w:pStyle w:val="Paragraphedeliste"/>
              <w:numPr>
                <w:ilvl w:val="0"/>
                <w:numId w:val="31"/>
              </w:num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Choix judicieux de la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majorité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contrôles graphiques</w:t>
            </w:r>
          </w:p>
          <w:p w14:paraId="441E8623" w14:textId="77777777" w:rsidR="006F7EF2" w:rsidRPr="005C024B" w:rsidRDefault="006F7EF2" w:rsidP="002D21CF">
            <w:pPr>
              <w:pStyle w:val="Paragraphedeliste"/>
              <w:numPr>
                <w:ilvl w:val="0"/>
                <w:numId w:val="31"/>
              </w:num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majorité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contrôles graphiques  sont de taille appropriée et bien positionnés. </w:t>
            </w:r>
          </w:p>
          <w:p w14:paraId="60DD8538" w14:textId="19F416E1" w:rsidR="006F7EF2" w:rsidRPr="005C024B" w:rsidRDefault="006F7EF2" w:rsidP="002D21CF">
            <w:pPr>
              <w:pStyle w:val="Paragraphedeliste"/>
              <w:numPr>
                <w:ilvl w:val="0"/>
                <w:numId w:val="31"/>
              </w:num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Les couleurs sont utilisées de manière </w:t>
            </w:r>
          </w:p>
          <w:p w14:paraId="73925DCA" w14:textId="77777777" w:rsidR="006F7EF2" w:rsidRDefault="006F7EF2" w:rsidP="002D21CF">
            <w:pPr>
              <w:pStyle w:val="Paragraphedeliste"/>
              <w:ind w:left="1069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appropriée la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plupart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du temps. </w:t>
            </w:r>
          </w:p>
          <w:p w14:paraId="57323B27" w14:textId="75A91B89" w:rsidR="0039510B" w:rsidRPr="005C024B" w:rsidRDefault="0039510B" w:rsidP="002D21CF">
            <w:pPr>
              <w:pStyle w:val="Paragraphedeliste"/>
              <w:ind w:left="1069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6D50A1D7" w14:textId="77777777" w:rsidR="006F7EF2" w:rsidRPr="005C024B" w:rsidRDefault="006F7EF2" w:rsidP="002D21CF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0E512C52" w14:textId="5C0956B7" w:rsidR="006F7EF2" w:rsidRPr="005C024B" w:rsidRDefault="006F7EF2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Choix judicieux de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tous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les contrôles graphiques.</w:t>
            </w:r>
          </w:p>
          <w:p w14:paraId="74C59701" w14:textId="37CEA9B4" w:rsidR="006F7EF2" w:rsidRPr="005C024B" w:rsidRDefault="006F7EF2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Tous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les contrôles graphiques sont de taille appropriée et bien  positionnés.</w:t>
            </w:r>
          </w:p>
          <w:p w14:paraId="5B3EEA69" w14:textId="643F5CFD" w:rsidR="006F7EF2" w:rsidRDefault="006F7EF2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Utilisation appropriée des couleurs.</w:t>
            </w:r>
          </w:p>
          <w:p w14:paraId="6DDF4B05" w14:textId="10894FCA" w:rsidR="0039510B" w:rsidRPr="005C024B" w:rsidRDefault="00BA5048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Tous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l</w:t>
            </w:r>
            <w:r w:rsidR="0039510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es gestionnaires d’événement sont correctement codés et permettent d’activer les contrôles ou de lancer des fenêtres. </w:t>
            </w:r>
          </w:p>
          <w:p w14:paraId="3D142188" w14:textId="77777777" w:rsidR="006F7EF2" w:rsidRPr="005C024B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lang w:eastAsia="fr-FR"/>
              </w:rPr>
            </w:pPr>
          </w:p>
        </w:tc>
      </w:tr>
      <w:tr w:rsidR="006F7EF2" w:rsidRPr="003C60D7" w14:paraId="3F7EA412" w14:textId="77777777" w:rsidTr="0C3C8173">
        <w:trPr>
          <w:tblHeader/>
        </w:trPr>
        <w:tc>
          <w:tcPr>
            <w:tcW w:w="833" w:type="pct"/>
            <w:shd w:val="clear" w:color="auto" w:fill="auto"/>
            <w:vAlign w:val="center"/>
          </w:tcPr>
          <w:p w14:paraId="6B1DD5F8" w14:textId="77777777" w:rsidR="006F7EF2" w:rsidRPr="00B30F64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72A66FDF" w14:textId="5C3C7AD0" w:rsidR="006F7EF2" w:rsidRPr="005C024B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61EA3B0" w14:textId="763C12AD" w:rsidR="006F7EF2" w:rsidRPr="005C024B" w:rsidRDefault="006F7EF2" w:rsidP="002D21CF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6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07A8383" w14:textId="1CFB7820" w:rsidR="006F7EF2" w:rsidRPr="005C024B" w:rsidRDefault="006F7EF2" w:rsidP="002D21CF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713F3B5" w14:textId="6C73F9B7" w:rsidR="006F7EF2" w:rsidRPr="005C024B" w:rsidRDefault="006F7EF2" w:rsidP="002D21CF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12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63794CA8" w14:textId="6976A546" w:rsidR="006F7EF2" w:rsidRPr="005C024B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15</w:t>
            </w:r>
          </w:p>
        </w:tc>
      </w:tr>
      <w:tr w:rsidR="00BF03CC" w:rsidRPr="003C60D7" w14:paraId="112A32E1" w14:textId="77777777" w:rsidTr="00C04F4A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37C8B763" w14:textId="59264D92" w:rsidR="00BF03CC" w:rsidRPr="00B30F64" w:rsidRDefault="00C04F4A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2A301441" w14:textId="77777777" w:rsidR="00BF03CC" w:rsidRPr="005C024B" w:rsidRDefault="00BF03CC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1185B970" w14:textId="77777777" w:rsidR="00BF03CC" w:rsidRPr="005C024B" w:rsidRDefault="00BF03CC" w:rsidP="002D21CF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227BD87" w14:textId="77777777" w:rsidR="00BF03CC" w:rsidRPr="005C024B" w:rsidRDefault="00BF03CC" w:rsidP="002D21CF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99EB497" w14:textId="77777777" w:rsidR="00BF03CC" w:rsidRPr="005C024B" w:rsidRDefault="00BF03CC" w:rsidP="002D21CF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3882E8D0" w14:textId="72FB8AD1" w:rsidR="00BF03CC" w:rsidRPr="005C024B" w:rsidRDefault="006239B5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X</w:t>
            </w:r>
          </w:p>
        </w:tc>
      </w:tr>
    </w:tbl>
    <w:p w14:paraId="7173030A" w14:textId="77777777" w:rsidR="0097279C" w:rsidRDefault="0097279C">
      <w:r>
        <w:br w:type="page"/>
      </w:r>
    </w:p>
    <w:tbl>
      <w:tblPr>
        <w:tblStyle w:val="Grilledutableau"/>
        <w:tblpPr w:leftFromText="141" w:rightFromText="141" w:vertAnchor="text" w:tblpY="1"/>
        <w:tblOverlap w:val="never"/>
        <w:tblW w:w="5001" w:type="pct"/>
        <w:shd w:val="clear" w:color="auto" w:fill="DBE5F1" w:themeFill="accent1" w:themeFillTint="33"/>
        <w:tblLayout w:type="fixed"/>
        <w:tblCellMar>
          <w:top w:w="72" w:type="dxa"/>
          <w:left w:w="72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18"/>
        <w:gridCol w:w="3118"/>
        <w:gridCol w:w="3118"/>
        <w:gridCol w:w="3118"/>
        <w:gridCol w:w="3125"/>
      </w:tblGrid>
      <w:tr w:rsidR="006F7EF2" w:rsidRPr="003C60D7" w14:paraId="0FBB4819" w14:textId="77777777" w:rsidTr="0C3C8173">
        <w:trPr>
          <w:tblHeader/>
        </w:trPr>
        <w:tc>
          <w:tcPr>
            <w:tcW w:w="833" w:type="pct"/>
            <w:shd w:val="clear" w:color="auto" w:fill="365F91" w:themeFill="accent1" w:themeFillShade="BF"/>
            <w:vAlign w:val="center"/>
          </w:tcPr>
          <w:p w14:paraId="1F47D79B" w14:textId="77777777" w:rsidR="0097279C" w:rsidRDefault="0097279C" w:rsidP="002D21CF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</w:p>
          <w:p w14:paraId="5B1599A4" w14:textId="6A462009" w:rsidR="006F7EF2" w:rsidRPr="003C60D7" w:rsidRDefault="006F7EF2" w:rsidP="002D21CF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C</w:t>
            </w: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ritères à évaluer</w:t>
            </w:r>
          </w:p>
        </w:tc>
        <w:tc>
          <w:tcPr>
            <w:tcW w:w="833" w:type="pct"/>
            <w:shd w:val="clear" w:color="auto" w:fill="365F91" w:themeFill="accent1" w:themeFillShade="BF"/>
            <w:tcMar>
              <w:right w:w="288" w:type="dxa"/>
            </w:tcMar>
            <w:vAlign w:val="center"/>
          </w:tcPr>
          <w:p w14:paraId="66B41B37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Insuffisant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268509BD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58D35BB2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Bon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3F7192CE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Très bien</w:t>
            </w:r>
          </w:p>
        </w:tc>
        <w:tc>
          <w:tcPr>
            <w:tcW w:w="835" w:type="pct"/>
            <w:shd w:val="clear" w:color="auto" w:fill="365F91" w:themeFill="accent1" w:themeFillShade="BF"/>
            <w:vAlign w:val="center"/>
          </w:tcPr>
          <w:p w14:paraId="0319CC32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Excellent</w:t>
            </w:r>
          </w:p>
        </w:tc>
      </w:tr>
      <w:tr w:rsidR="006F7EF2" w:rsidRPr="00B30F64" w14:paraId="77928CB8" w14:textId="77777777" w:rsidTr="0C3C8173">
        <w:trPr>
          <w:tblHeader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1AA5E5F0" w14:textId="77777777" w:rsidR="006F7EF2" w:rsidRPr="00D56C64" w:rsidRDefault="006F7EF2" w:rsidP="005C024B">
            <w:pPr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  <w:r w:rsidRPr="00D56C64">
              <w:rPr>
                <w:rFonts w:ascii="Verdana" w:hAnsi="Verdana"/>
                <w:b/>
                <w:bCs/>
              </w:rPr>
              <w:t>(35) Programmation adéquate de la logique applicative selon les principes de l’orientée objet, validation des données entrées et gestion appropriée des erreurs (00Q6.3, 00Q6.5)</w:t>
            </w:r>
          </w:p>
          <w:p w14:paraId="6972E39A" w14:textId="77777777" w:rsidR="006F7EF2" w:rsidRPr="005C024B" w:rsidRDefault="006F7EF2" w:rsidP="005C024B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</w:tr>
      <w:tr w:rsidR="006F7EF2" w:rsidRPr="003C60D7" w14:paraId="0464D7B9" w14:textId="77777777" w:rsidTr="005538C7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3C06287F" w14:textId="7C78E3E0" w:rsidR="006F7EF2" w:rsidRPr="005538C7" w:rsidRDefault="006F7EF2" w:rsidP="002D21CF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(</w:t>
            </w:r>
            <w:r w:rsidR="00ED5CB1"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12</w:t>
            </w: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) Programmation adéquate des classes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534C71C4" w14:textId="793FBD8B" w:rsidR="006F7EF2" w:rsidRPr="005538C7" w:rsidRDefault="006F7EF2" w:rsidP="002D21CF">
            <w:p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Absence ou erreurs de codage de la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majorité</w:t>
            </w: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membres de classe.  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6B5600B" w14:textId="73A199ED" w:rsidR="006F7EF2" w:rsidRPr="005C024B" w:rsidRDefault="006F7EF2" w:rsidP="002D21CF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Absence de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membres de 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classe 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ou présence d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’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erreurs dans le codage de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membres d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e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classe.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73258CA" w14:textId="799E7FE8" w:rsidR="006F7EF2" w:rsidRPr="00BB22AD" w:rsidRDefault="006F7EF2" w:rsidP="00BB22AD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BB22AD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erreurs 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se retrouvent dans le codage </w:t>
            </w:r>
            <w:r w:rsidRPr="00BB22AD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des classes. 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1853293" w14:textId="07373355" w:rsidR="006F7EF2" w:rsidRPr="005C024B" w:rsidRDefault="006F7EF2" w:rsidP="001B0686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Codage correcte de 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l’héritage et de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tous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les membres de classe pour toutes les classes du programme avec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erreurs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mineures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.</w:t>
            </w:r>
          </w:p>
        </w:tc>
        <w:tc>
          <w:tcPr>
            <w:tcW w:w="835" w:type="pct"/>
            <w:shd w:val="clear" w:color="auto" w:fill="auto"/>
          </w:tcPr>
          <w:p w14:paraId="00ECEF41" w14:textId="762F5F88" w:rsidR="006F7EF2" w:rsidRPr="00BA5048" w:rsidRDefault="006F7EF2" w:rsidP="001B0686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BA5048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Tous</w:t>
            </w:r>
            <w:r w:rsidRPr="00BA5048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membres de classe suivants sont correctement codés pour toutes les classes du programme : </w:t>
            </w:r>
          </w:p>
          <w:p w14:paraId="1CA351CE" w14:textId="6136E374" w:rsidR="006F7EF2" w:rsidRDefault="006F7EF2" w:rsidP="001B0686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constructeurs, les attributs d’instance incluant les attributs issus des associations, les attributs de classe et les propriétés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(accesseurs et modificateurs)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.</w:t>
            </w:r>
          </w:p>
          <w:p w14:paraId="11C0B681" w14:textId="44F5DF0E" w:rsidR="006F7EF2" w:rsidRPr="005C024B" w:rsidRDefault="006F7EF2" w:rsidP="001B0686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L’héritage entre classes est correctement codé. </w:t>
            </w:r>
          </w:p>
          <w:p w14:paraId="58D57F7D" w14:textId="41320426" w:rsidR="006F7EF2" w:rsidRPr="005C024B" w:rsidRDefault="006F7EF2" w:rsidP="001B0686">
            <w:pPr>
              <w:pStyle w:val="Paragraphedeliste"/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  <w:p w14:paraId="3DF1E82D" w14:textId="69665B1C" w:rsidR="006F7EF2" w:rsidRPr="005C024B" w:rsidRDefault="006F7EF2" w:rsidP="001B0686">
            <w:pPr>
              <w:jc w:val="both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</w:tr>
      <w:tr w:rsidR="006F7EF2" w:rsidRPr="003C60D7" w14:paraId="4F6B873A" w14:textId="77777777" w:rsidTr="0C3C8173">
        <w:trPr>
          <w:tblHeader/>
        </w:trPr>
        <w:tc>
          <w:tcPr>
            <w:tcW w:w="833" w:type="pct"/>
            <w:shd w:val="clear" w:color="auto" w:fill="auto"/>
            <w:vAlign w:val="center"/>
          </w:tcPr>
          <w:p w14:paraId="40573367" w14:textId="77777777" w:rsidR="006F7EF2" w:rsidRDefault="006F7EF2" w:rsidP="002D21CF">
            <w:pPr>
              <w:rPr>
                <w:rFonts w:ascii="Verdana" w:eastAsia="Times New Roman" w:hAnsi="Verdana" w:cs="Times New Roman"/>
                <w:bCs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6C5BD520" w14:textId="574AA167" w:rsidR="006F7EF2" w:rsidRPr="005C024B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A0C1D3F" w14:textId="1BA3002E" w:rsidR="006F7EF2" w:rsidRPr="000F5199" w:rsidRDefault="006F7EF2" w:rsidP="000F5199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0F5199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8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DCAADA9" w14:textId="206346E2" w:rsidR="006F7EF2" w:rsidRPr="000F5199" w:rsidRDefault="006F7EF2" w:rsidP="000F5199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0F5199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37519F1" w14:textId="036BE8C2" w:rsidR="006F7EF2" w:rsidRPr="000F5199" w:rsidRDefault="006F7EF2" w:rsidP="000F5199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0F5199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18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7E70FB74" w14:textId="0A6C4173" w:rsidR="006F7EF2" w:rsidRPr="005C024B" w:rsidRDefault="006F7EF2" w:rsidP="000F5199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20</w:t>
            </w:r>
          </w:p>
        </w:tc>
      </w:tr>
      <w:tr w:rsidR="0097279C" w:rsidRPr="003C60D7" w14:paraId="3F8716BC" w14:textId="77777777" w:rsidTr="0097279C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2DE5C972" w14:textId="45BE5ED1" w:rsidR="0097279C" w:rsidRDefault="0097279C" w:rsidP="0097279C">
            <w:pPr>
              <w:rPr>
                <w:rFonts w:ascii="Verdana" w:eastAsia="Times New Roman" w:hAnsi="Verdana" w:cs="Times New Roman"/>
                <w:bCs/>
                <w:noProof/>
                <w:sz w:val="20"/>
                <w:szCs w:val="20"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636DF467" w14:textId="77777777" w:rsidR="0097279C" w:rsidRPr="005C024B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0C45F308" w14:textId="77777777" w:rsidR="0097279C" w:rsidRPr="000F5199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28924B0" w14:textId="77777777" w:rsidR="0097279C" w:rsidRPr="000F5199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12516947" w14:textId="77777777" w:rsidR="0097279C" w:rsidRPr="000F5199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58408DA7" w14:textId="370974CE" w:rsidR="0097279C" w:rsidRPr="005C024B" w:rsidRDefault="006239B5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X</w:t>
            </w:r>
          </w:p>
        </w:tc>
      </w:tr>
      <w:tr w:rsidR="0097279C" w:rsidRPr="003C60D7" w14:paraId="05AD7E1C" w14:textId="77777777" w:rsidTr="005538C7">
        <w:trPr>
          <w:trHeight w:val="3851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4B9ABFBE" w14:textId="3EFD9078" w:rsidR="0097279C" w:rsidRPr="005538C7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lastRenderedPageBreak/>
              <w:t>(8) Programmation adéquate des méthodes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0ABAC3E1" w14:textId="52EF3775" w:rsidR="0097279C" w:rsidRPr="005C024B" w:rsidRDefault="0097279C" w:rsidP="0097279C">
            <w:pPr>
              <w:jc w:val="both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majorité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méthodes présentent des erreurs de codage.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9F938C6" w14:textId="32443DBD" w:rsidR="0097279C" w:rsidRPr="000F5199" w:rsidRDefault="0097279C" w:rsidP="0097279C">
            <w:pPr>
              <w:jc w:val="both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 w:rsidRPr="000F5199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erreurs de codage sont présentes par catégorie de méthode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903D9F3" w14:textId="645BE1C0" w:rsidR="0097279C" w:rsidRPr="005C024B" w:rsidRDefault="0097279C" w:rsidP="0097279C">
            <w:pPr>
              <w:pStyle w:val="Paragraphedeliste"/>
              <w:ind w:left="0"/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erreurs de codage sont présentes par catégorie de méthode.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8ED5FB7" w14:textId="11AAE614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Présence d’erreurs de codage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mineures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dans les méthodes.</w:t>
            </w:r>
          </w:p>
          <w:p w14:paraId="13CD06D6" w14:textId="75EF8A44" w:rsidR="0097279C" w:rsidRPr="00BA5048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  <w:r w:rsidRPr="00BA5048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Absence de </w:t>
            </w:r>
            <w:r w:rsidRPr="00BA5048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</w:t>
            </w:r>
            <w:r w:rsidRPr="00BA5048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méthodes str().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5862D4A5" w14:textId="1B80A606" w:rsidR="0097279C" w:rsidRPr="005C024B" w:rsidRDefault="0097279C" w:rsidP="0097279C">
            <w:pPr>
              <w:pStyle w:val="Paragraphedeliste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Codage correcte de ces types de méthodes pour </w:t>
            </w:r>
            <w:r w:rsidRPr="00BA5048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classes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> 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:</w:t>
            </w:r>
          </w:p>
          <w:p w14:paraId="46851DF0" w14:textId="5FB9B723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Les méthodes 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>magiques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</w:p>
          <w:p w14:paraId="7817DCF8" w14:textId="6DC91053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méthodes d’instance</w:t>
            </w:r>
          </w:p>
          <w:p w14:paraId="5584357D" w14:textId="0EF55418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méthodes de classes</w:t>
            </w:r>
          </w:p>
          <w:p w14:paraId="74A7D4FD" w14:textId="5080E04E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méthodes statiques</w:t>
            </w:r>
          </w:p>
          <w:p w14:paraId="3B8C0520" w14:textId="77777777" w:rsidR="0097279C" w:rsidRPr="005C024B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</w:tr>
      <w:tr w:rsidR="0097279C" w:rsidRPr="003C60D7" w14:paraId="64BFF26A" w14:textId="77777777" w:rsidTr="0097279C">
        <w:trPr>
          <w:trHeight w:val="546"/>
          <w:tblHeader/>
        </w:trPr>
        <w:tc>
          <w:tcPr>
            <w:tcW w:w="833" w:type="pct"/>
            <w:shd w:val="clear" w:color="auto" w:fill="auto"/>
            <w:vAlign w:val="center"/>
          </w:tcPr>
          <w:p w14:paraId="3442EFAF" w14:textId="77777777" w:rsidR="0097279C" w:rsidRPr="005C024B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06F1CC91" w14:textId="59FE7DF7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BE0231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5418ECD" w14:textId="71F3D72E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BE0231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3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F1003D2" w14:textId="19171A2E" w:rsidR="0097279C" w:rsidRPr="00BE0231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BE0231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5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46F75B7" w14:textId="5CDB093E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BE0231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7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303D2EF" w14:textId="754E456D" w:rsidR="0097279C" w:rsidRPr="00BE0231" w:rsidRDefault="0097279C" w:rsidP="0097279C">
            <w:pPr>
              <w:pStyle w:val="Paragraphedeliste"/>
              <w:ind w:left="0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 w:rsidRPr="00BE0231"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8</w:t>
            </w:r>
          </w:p>
        </w:tc>
      </w:tr>
      <w:tr w:rsidR="0097279C" w:rsidRPr="003C60D7" w14:paraId="20C41765" w14:textId="77777777" w:rsidTr="0097279C">
        <w:trPr>
          <w:trHeight w:val="486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5AAA2C7E" w14:textId="0AB30E8F" w:rsidR="0097279C" w:rsidRPr="005C024B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4D79BB95" w14:textId="77777777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21E2CDA" w14:textId="77777777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6AAB8C59" w14:textId="77777777" w:rsidR="0097279C" w:rsidRPr="00BE0231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234146A" w14:textId="77777777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32FFF76E" w14:textId="00D2C680" w:rsidR="0097279C" w:rsidRPr="00BE0231" w:rsidRDefault="006239B5" w:rsidP="0097279C">
            <w:pPr>
              <w:pStyle w:val="Paragraphedeliste"/>
              <w:ind w:left="0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X</w:t>
            </w:r>
          </w:p>
        </w:tc>
      </w:tr>
      <w:tr w:rsidR="0097279C" w:rsidRPr="003C60D7" w14:paraId="17F3F596" w14:textId="77777777" w:rsidTr="005538C7">
        <w:trPr>
          <w:trHeight w:val="486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6715BDB1" w14:textId="2A0228D0" w:rsidR="0097279C" w:rsidRPr="005538C7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(5) Validation des données entrées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481B0B76" w14:textId="552B019F" w:rsidR="0097279C" w:rsidRPr="006317C8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-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Aucune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ou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très peu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 validations ne sont effectuées sur les entrées des utilisateurs.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09397BD" w14:textId="7E2769F3" w:rsidR="0097279C" w:rsidRPr="005538C7" w:rsidRDefault="0097279C" w:rsidP="0097279C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Mise en place d’une certaine forme  de validation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inconsistante</w:t>
            </w: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et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limitée</w:t>
            </w: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AF20E4A" w14:textId="40317192" w:rsidR="0097279C" w:rsidRDefault="0097279C" w:rsidP="0097279C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validation est appliquée à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toutes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les entrées de l’utilisateur avec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9448E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erreurs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 détection d’entrées invalides.</w:t>
            </w:r>
          </w:p>
          <w:p w14:paraId="06A1261A" w14:textId="77777777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Les messages d’erreurs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gagneraient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à être conviviaux.</w:t>
            </w:r>
          </w:p>
          <w:p w14:paraId="493120C0" w14:textId="542410B1" w:rsidR="0097279C" w:rsidRPr="009448EB" w:rsidRDefault="0097279C" w:rsidP="0097279C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 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64CA39E" w14:textId="0815CE36" w:rsidR="0097279C" w:rsidRPr="005538C7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validation des entrées 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>selon les principes de l’orienté objet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est appliquée à toutes les entrées de l’utilisateur. </w:t>
            </w: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Certains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disfonctionnements</w:t>
            </w: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mineurs</w:t>
            </w: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peuvent se produire. </w:t>
            </w:r>
          </w:p>
          <w:p w14:paraId="7CC23F96" w14:textId="77777777" w:rsidR="0097279C" w:rsidRPr="00BE0231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430E5587" w14:textId="2F335D59" w:rsidR="0097279C" w:rsidRPr="00BE0231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validation des entrées selon les principes de l’orienté objet est </w:t>
            </w:r>
            <w:r w:rsidRPr="005538C7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exhaustive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avec affichage de messages d’erreurs </w:t>
            </w:r>
            <w:r w:rsidRPr="005538C7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informatifs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et </w:t>
            </w:r>
            <w:r w:rsidRPr="005538C7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conviviaux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. </w:t>
            </w:r>
          </w:p>
        </w:tc>
      </w:tr>
      <w:tr w:rsidR="0097279C" w:rsidRPr="003C60D7" w14:paraId="5CE35816" w14:textId="77777777" w:rsidTr="0C3C8173">
        <w:trPr>
          <w:trHeight w:val="486"/>
          <w:tblHeader/>
        </w:trPr>
        <w:tc>
          <w:tcPr>
            <w:tcW w:w="833" w:type="pct"/>
            <w:shd w:val="clear" w:color="auto" w:fill="auto"/>
            <w:vAlign w:val="center"/>
          </w:tcPr>
          <w:p w14:paraId="0F5830BD" w14:textId="77777777" w:rsidR="0097279C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45528C04" w14:textId="24764B04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AD248A1" w14:textId="2672FD90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038ED6E" w14:textId="2E810393" w:rsidR="0097279C" w:rsidRPr="00BE0231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3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2F95D7D" w14:textId="41ECA4F4" w:rsidR="0097279C" w:rsidRPr="009448EB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9448E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6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13847E06" w14:textId="18B72EC5" w:rsidR="0097279C" w:rsidRPr="009448EB" w:rsidRDefault="0097279C" w:rsidP="0097279C">
            <w:pPr>
              <w:pStyle w:val="Paragraphedeliste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 w:rsidRPr="00251D0F">
              <w:rPr>
                <w:rFonts w:ascii="Verdana" w:hAnsi="Verdana" w:cs="Segoe UI"/>
                <w:b/>
                <w:bCs/>
                <w:color w:val="0D0D0D"/>
                <w:highlight w:val="yellow"/>
                <w:shd w:val="clear" w:color="auto" w:fill="FFFFFF"/>
              </w:rPr>
              <w:t>5</w:t>
            </w:r>
          </w:p>
        </w:tc>
      </w:tr>
      <w:tr w:rsidR="0097279C" w:rsidRPr="003C60D7" w14:paraId="5625D5C0" w14:textId="77777777" w:rsidTr="0097279C">
        <w:trPr>
          <w:trHeight w:val="486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1E21987E" w14:textId="23D81A9E" w:rsidR="0097279C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lastRenderedPageBreak/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09E3E022" w14:textId="77777777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061A4156" w14:textId="77777777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38493092" w14:textId="77777777" w:rsidR="0097279C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6AD930F2" w14:textId="77777777" w:rsidR="0097279C" w:rsidRPr="009448EB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2937A0F0" w14:textId="3115D0CD" w:rsidR="0097279C" w:rsidRPr="009448EB" w:rsidRDefault="006239B5" w:rsidP="0097279C">
            <w:pPr>
              <w:pStyle w:val="Paragraphedeliste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X</w:t>
            </w:r>
          </w:p>
        </w:tc>
      </w:tr>
      <w:tr w:rsidR="0097279C" w14:paraId="1CB82D76" w14:textId="77777777" w:rsidTr="005538C7">
        <w:trPr>
          <w:trHeight w:val="3851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6957EC0A" w14:textId="159BD366" w:rsidR="0097279C" w:rsidRPr="005538C7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 xml:space="preserve">(3) Sérialisation/Déséréalisation correcte des objets complexes 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6D073A7C" w14:textId="20AD2DD7" w:rsidR="0097279C" w:rsidRPr="005C024B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- Les erreurs commises empêchent la séarialisation / déséréalisation et entrainent une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perte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d’information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importante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95B94BE" w14:textId="0A20CD73" w:rsidR="0097279C" w:rsidRDefault="0097279C" w:rsidP="0097279C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Présence de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erreurs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 sérialisation/désérialisation d’objets. Ces erreurs engendrent quelques perte d’information.</w:t>
            </w:r>
          </w:p>
          <w:p w14:paraId="596613DD" w14:textId="77777777" w:rsidR="0097279C" w:rsidRDefault="0097279C" w:rsidP="0097279C">
            <w:pPr>
              <w:pStyle w:val="Paragraphedeliste"/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3C14F321" w14:textId="77777777" w:rsidR="0097279C" w:rsidRDefault="0097279C" w:rsidP="0097279C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0AC01DC5" w14:textId="66F55D81" w:rsidR="0097279C" w:rsidRDefault="0097279C" w:rsidP="0097279C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Présence de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erreurs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 sérialisation/désérialisation des objets.</w:t>
            </w:r>
          </w:p>
          <w:p w14:paraId="0742CDCF" w14:textId="77777777" w:rsidR="0097279C" w:rsidRDefault="0097279C" w:rsidP="0097279C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28DE3D5E" w14:textId="5D8DD7CD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séréalistion et la déséréalisation des objets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complexes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 est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correcte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. Présence de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erreurs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mineures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.</w:t>
            </w:r>
          </w:p>
          <w:p w14:paraId="70E4F758" w14:textId="77777777" w:rsidR="0097279C" w:rsidRDefault="0097279C" w:rsidP="0097279C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1AF1CDA7" w14:textId="1C7EF6DB" w:rsidR="0097279C" w:rsidRPr="005538C7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538C7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sérialisation et la désérialisation sont correctes et permettent la gestion des objets </w:t>
            </w:r>
            <w:r w:rsidRPr="005538C7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complexes</w:t>
            </w:r>
            <w:r w:rsidRPr="005538C7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(avec associations).</w:t>
            </w:r>
          </w:p>
          <w:p w14:paraId="31DD955F" w14:textId="77777777" w:rsidR="0097279C" w:rsidRDefault="0097279C" w:rsidP="0097279C">
            <w:pPr>
              <w:pStyle w:val="Paragraphedeliste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</w:tc>
      </w:tr>
      <w:tr w:rsidR="0097279C" w:rsidRPr="003C60D7" w14:paraId="750203C7" w14:textId="77777777" w:rsidTr="0C3C8173">
        <w:trPr>
          <w:trHeight w:val="486"/>
          <w:tblHeader/>
        </w:trPr>
        <w:tc>
          <w:tcPr>
            <w:tcW w:w="833" w:type="pct"/>
            <w:shd w:val="clear" w:color="auto" w:fill="auto"/>
            <w:vAlign w:val="center"/>
          </w:tcPr>
          <w:p w14:paraId="5DE953AF" w14:textId="77777777" w:rsidR="0097279C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5B3C41E8" w14:textId="0CC8CB31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1B93940" w14:textId="25C835E8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9D6092B" w14:textId="610206B5" w:rsidR="0097279C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32A83F3" w14:textId="39A3EE84" w:rsidR="0097279C" w:rsidRPr="009448EB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2.5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6114C622" w14:textId="614F291F" w:rsidR="0097279C" w:rsidRPr="009448EB" w:rsidRDefault="0097279C" w:rsidP="0097279C">
            <w:pPr>
              <w:pStyle w:val="Paragraphedeliste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3</w:t>
            </w:r>
          </w:p>
        </w:tc>
      </w:tr>
      <w:tr w:rsidR="0097279C" w:rsidRPr="003C60D7" w14:paraId="257199DD" w14:textId="77777777" w:rsidTr="0097279C">
        <w:trPr>
          <w:trHeight w:val="486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03CBCEAB" w14:textId="6B428D8A" w:rsidR="0097279C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3CC41943" w14:textId="77777777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4A0A0072" w14:textId="77777777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CBFFED6" w14:textId="77777777" w:rsidR="0097279C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6CA04762" w14:textId="77777777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5BDF6D51" w14:textId="2CF81A12" w:rsidR="0097279C" w:rsidRDefault="006239B5" w:rsidP="0097279C">
            <w:pPr>
              <w:pStyle w:val="Paragraphedeliste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X</w:t>
            </w:r>
          </w:p>
        </w:tc>
      </w:tr>
      <w:tr w:rsidR="0097279C" w:rsidRPr="003C60D7" w14:paraId="40F29BF5" w14:textId="77777777" w:rsidTr="005538C7">
        <w:trPr>
          <w:trHeight w:val="3851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7B934940" w14:textId="2A3C984D" w:rsidR="0097279C" w:rsidRPr="005538C7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lastRenderedPageBreak/>
              <w:t xml:space="preserve">(4) Programmation adéquate de la logique applicative 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5C6E28D0" w14:textId="711F990C" w:rsidR="0097279C" w:rsidRPr="005C024B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- La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majorité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exigences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 l’énoncé de se retrouvent pas dans la logique applicative.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A1AEA47" w14:textId="57DFFE17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ajustements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 nécessaires pour une correspondance complète avec les exigences de l’énoncé.</w:t>
            </w:r>
          </w:p>
          <w:p w14:paraId="259A8FBE" w14:textId="77777777" w:rsidR="0097279C" w:rsidRPr="002940D6" w:rsidRDefault="0097279C" w:rsidP="0097279C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0920AA7A" w14:textId="13294FA3" w:rsidR="0097279C" w:rsidRPr="00FB2D41" w:rsidRDefault="0097279C" w:rsidP="0097279C">
            <w:pPr>
              <w:pStyle w:val="Paragraphedeliste"/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46BA6B9E" w14:textId="73300B6C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ajustements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 nécessaires pour une correspondance complète avec les exigences de l’énoncé.</w:t>
            </w:r>
          </w:p>
          <w:p w14:paraId="15333628" w14:textId="7A136368" w:rsidR="0097279C" w:rsidRPr="002940D6" w:rsidRDefault="0097279C" w:rsidP="0097279C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3E1B8F9F" w14:textId="72DECCA3" w:rsidR="0097279C" w:rsidRDefault="0097279C" w:rsidP="0097279C">
            <w:pPr>
              <w:pStyle w:val="Paragraphedeliste"/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4538C7E9" w14:textId="324BECE7" w:rsidR="0097279C" w:rsidRPr="005C024B" w:rsidRDefault="0097279C" w:rsidP="0097279C">
            <w:pPr>
              <w:pStyle w:val="Paragraphedeliste"/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09564DA0" w14:textId="1579A3A5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logique applicative répond généralement aux exigences de l’énoncé.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ajustements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mineurs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 nécessaires pour une correspondance complète.</w:t>
            </w:r>
          </w:p>
          <w:p w14:paraId="2E5A1B53" w14:textId="69EDDA87" w:rsidR="0097279C" w:rsidRPr="004C7C50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3C4EEA39" w14:textId="4510C63E" w:rsidR="0097279C" w:rsidRPr="00CD7E28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CD7E28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logique applicative répond </w:t>
            </w:r>
            <w:r w:rsidRPr="005538C7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entièrement</w:t>
            </w:r>
            <w:r w:rsidRPr="00CD7E28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à l’énoncé.</w:t>
            </w:r>
          </w:p>
          <w:p w14:paraId="5E41DBA6" w14:textId="77777777" w:rsidR="0097279C" w:rsidRDefault="0097279C" w:rsidP="0097279C">
            <w:pPr>
              <w:pStyle w:val="Paragraphedeliste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  <w:p w14:paraId="1F9457AF" w14:textId="77777777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 code est </w:t>
            </w:r>
            <w:r w:rsidRPr="005538C7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hautement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5538C7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modulaire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>.</w:t>
            </w:r>
          </w:p>
          <w:p w14:paraId="51D70549" w14:textId="66DD98F5" w:rsidR="0097279C" w:rsidRPr="005C024B" w:rsidRDefault="0097279C" w:rsidP="0097279C">
            <w:pPr>
              <w:pStyle w:val="Paragraphedeliste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</w:tc>
      </w:tr>
      <w:tr w:rsidR="0097279C" w:rsidRPr="003C60D7" w14:paraId="61781865" w14:textId="77777777" w:rsidTr="0C3C8173">
        <w:trPr>
          <w:trHeight w:val="544"/>
          <w:tblHeader/>
        </w:trPr>
        <w:tc>
          <w:tcPr>
            <w:tcW w:w="833" w:type="pct"/>
            <w:shd w:val="clear" w:color="auto" w:fill="auto"/>
            <w:vAlign w:val="center"/>
          </w:tcPr>
          <w:p w14:paraId="2B0678D0" w14:textId="77777777" w:rsidR="0097279C" w:rsidRPr="00BE0231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32557AF0" w14:textId="308FBB40" w:rsidR="0097279C" w:rsidRPr="00C8307A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C8307A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45A0595" w14:textId="1C7FA548" w:rsidR="0097279C" w:rsidRPr="00C8307A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C94E80A" w14:textId="7A2DDFE7" w:rsidR="0097279C" w:rsidRPr="00C8307A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3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796A957" w14:textId="35B5FF42" w:rsidR="0097279C" w:rsidRPr="00C8307A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3.5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49EB430D" w14:textId="5A5827DA" w:rsidR="0097279C" w:rsidRPr="00C8307A" w:rsidRDefault="0097279C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4</w:t>
            </w:r>
          </w:p>
        </w:tc>
      </w:tr>
      <w:tr w:rsidR="0097279C" w:rsidRPr="003C60D7" w14:paraId="1F3F1B3C" w14:textId="77777777" w:rsidTr="0097279C">
        <w:trPr>
          <w:trHeight w:val="544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2F86CC68" w14:textId="0453A910" w:rsidR="0097279C" w:rsidRPr="00BE0231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615C8ACB" w14:textId="77777777" w:rsidR="0097279C" w:rsidRPr="00C8307A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364585DB" w14:textId="77777777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242D02EB" w14:textId="77777777" w:rsidR="0097279C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6DD5BB79" w14:textId="16499894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3B860373" w14:textId="20AF5D8B" w:rsidR="0097279C" w:rsidRDefault="00251D0F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X</w:t>
            </w:r>
          </w:p>
        </w:tc>
      </w:tr>
      <w:tr w:rsidR="0097279C" w:rsidRPr="003C60D7" w14:paraId="2EE4DBDD" w14:textId="77777777" w:rsidTr="005538C7">
        <w:trPr>
          <w:trHeight w:val="544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2ECE543A" w14:textId="47756BC5" w:rsidR="0097279C" w:rsidRPr="005538C7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(3) Gestion correcte et exhaustive des exceptions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3C820D30" w14:textId="6257A3F4" w:rsidR="0097279C" w:rsidRPr="00FB2D41" w:rsidRDefault="0097279C" w:rsidP="0097279C">
            <w:p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Absence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 gestion d’exception 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440B54A" w14:textId="2E898B1F" w:rsidR="0097279C" w:rsidRPr="00C8307A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gestion des exceptions est correcte.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exceptions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 non gérées.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177C355" w14:textId="6DAAE49F" w:rsidR="0097279C" w:rsidRPr="00C8307A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gestion des exceptions est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correcte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.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exceptions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 non gérées.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4AA9854" w14:textId="2A52B950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gestion des exceptions est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correcte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.La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plupart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exceptions attendues sont gérées.</w:t>
            </w:r>
          </w:p>
          <w:p w14:paraId="0A8D597E" w14:textId="77777777" w:rsidR="0097279C" w:rsidRPr="00C8307A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6BAEE06E" w14:textId="18785891" w:rsidR="0097279C" w:rsidRPr="00081270" w:rsidRDefault="0097279C" w:rsidP="0097279C">
            <w:pPr>
              <w:pStyle w:val="Paragraphedeliste"/>
              <w:numPr>
                <w:ilvl w:val="0"/>
                <w:numId w:val="32"/>
              </w:num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gestion des exceptions attendues est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correcte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et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exhaustive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>.</w:t>
            </w:r>
          </w:p>
        </w:tc>
      </w:tr>
      <w:tr w:rsidR="0097279C" w:rsidRPr="003C60D7" w14:paraId="02BF2611" w14:textId="77777777" w:rsidTr="0C3C8173">
        <w:trPr>
          <w:trHeight w:val="544"/>
          <w:tblHeader/>
        </w:trPr>
        <w:tc>
          <w:tcPr>
            <w:tcW w:w="833" w:type="pct"/>
            <w:shd w:val="clear" w:color="auto" w:fill="auto"/>
            <w:vAlign w:val="center"/>
          </w:tcPr>
          <w:p w14:paraId="345BE77F" w14:textId="77777777" w:rsidR="0097279C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44CCCFD3" w14:textId="3988C4B4" w:rsidR="0097279C" w:rsidRPr="00C655E6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C655E6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04D9F95" w14:textId="479851D9" w:rsidR="0097279C" w:rsidRPr="00C655E6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C655E6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CEFC702" w14:textId="057718DF" w:rsidR="0097279C" w:rsidRPr="00C655E6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251D0F">
              <w:rPr>
                <w:rFonts w:ascii="Verdana" w:eastAsia="Times New Roman" w:hAnsi="Verdana" w:cs="Times New Roman"/>
                <w:b/>
                <w:noProof/>
                <w:highlight w:val="yellow"/>
                <w:lang w:eastAsia="fr-FR"/>
              </w:rPr>
              <w:t>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5B27430" w14:textId="69CA0036" w:rsidR="0097279C" w:rsidRPr="00C655E6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251D0F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2.5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3A204335" w14:textId="7A241D88" w:rsidR="0097279C" w:rsidRPr="00C655E6" w:rsidRDefault="0097279C" w:rsidP="0097279C">
            <w:pPr>
              <w:jc w:val="center"/>
              <w:rPr>
                <w:rFonts w:ascii="Verdana" w:hAnsi="Verdana" w:cs="Segoe UI"/>
                <w:b/>
                <w:color w:val="0D0D0D"/>
                <w:shd w:val="clear" w:color="auto" w:fill="FFFFFF"/>
              </w:rPr>
            </w:pPr>
            <w:r w:rsidRPr="00C655E6">
              <w:rPr>
                <w:rFonts w:ascii="Verdana" w:hAnsi="Verdana" w:cs="Segoe UI"/>
                <w:b/>
                <w:color w:val="0D0D0D"/>
                <w:shd w:val="clear" w:color="auto" w:fill="FFFFFF"/>
              </w:rPr>
              <w:t>3</w:t>
            </w:r>
          </w:p>
        </w:tc>
      </w:tr>
    </w:tbl>
    <w:p w14:paraId="2A9FB65F" w14:textId="77777777" w:rsidR="0097279C" w:rsidRDefault="0097279C"/>
    <w:tbl>
      <w:tblPr>
        <w:tblStyle w:val="Grilledutableau"/>
        <w:tblpPr w:leftFromText="141" w:rightFromText="141" w:vertAnchor="text" w:tblpY="1"/>
        <w:tblOverlap w:val="never"/>
        <w:tblW w:w="5001" w:type="pct"/>
        <w:shd w:val="clear" w:color="auto" w:fill="DBE5F1" w:themeFill="accent1" w:themeFillTint="33"/>
        <w:tblLayout w:type="fixed"/>
        <w:tblCellMar>
          <w:top w:w="72" w:type="dxa"/>
          <w:left w:w="72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18"/>
        <w:gridCol w:w="3118"/>
        <w:gridCol w:w="3118"/>
        <w:gridCol w:w="3118"/>
        <w:gridCol w:w="3125"/>
      </w:tblGrid>
      <w:tr w:rsidR="0097279C" w:rsidRPr="003C60D7" w14:paraId="05830EB1" w14:textId="77777777" w:rsidTr="0C3C8173">
        <w:trPr>
          <w:tblHeader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12594399" w14:textId="18FDD285" w:rsidR="0097279C" w:rsidRPr="005A1C28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 xml:space="preserve">(20) </w:t>
            </w:r>
            <w:r w:rsidRPr="005A1C28">
              <w:rPr>
                <w:rFonts w:ascii="Verdana" w:hAnsi="Verdana"/>
                <w:b/>
                <w:bCs/>
                <w:sz w:val="24"/>
                <w:szCs w:val="24"/>
              </w:rPr>
              <w:t>Production de tests adéquats (00Q6.5)</w:t>
            </w:r>
          </w:p>
        </w:tc>
      </w:tr>
      <w:tr w:rsidR="0097279C" w:rsidRPr="003C60D7" w14:paraId="14584C2E" w14:textId="77777777" w:rsidTr="0C3C8173">
        <w:trPr>
          <w:tblHeader/>
        </w:trPr>
        <w:tc>
          <w:tcPr>
            <w:tcW w:w="833" w:type="pct"/>
            <w:shd w:val="clear" w:color="auto" w:fill="365F91" w:themeFill="accent1" w:themeFillShade="BF"/>
            <w:vAlign w:val="center"/>
          </w:tcPr>
          <w:p w14:paraId="1B4D5711" w14:textId="77777777" w:rsidR="0097279C" w:rsidRPr="003C60D7" w:rsidRDefault="0097279C" w:rsidP="0097279C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C</w:t>
            </w: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ritères à évaluer</w:t>
            </w:r>
          </w:p>
        </w:tc>
        <w:tc>
          <w:tcPr>
            <w:tcW w:w="833" w:type="pct"/>
            <w:shd w:val="clear" w:color="auto" w:fill="365F91" w:themeFill="accent1" w:themeFillShade="BF"/>
            <w:tcMar>
              <w:right w:w="288" w:type="dxa"/>
            </w:tcMar>
            <w:vAlign w:val="center"/>
          </w:tcPr>
          <w:p w14:paraId="0111E0E0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Insuffisant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25EC9F9C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01B3D9ED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Bon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6BBC0531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Très bien</w:t>
            </w:r>
          </w:p>
        </w:tc>
        <w:tc>
          <w:tcPr>
            <w:tcW w:w="835" w:type="pct"/>
            <w:shd w:val="clear" w:color="auto" w:fill="365F91" w:themeFill="accent1" w:themeFillShade="BF"/>
            <w:vAlign w:val="center"/>
          </w:tcPr>
          <w:p w14:paraId="272011D1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Excellent</w:t>
            </w:r>
          </w:p>
        </w:tc>
      </w:tr>
      <w:tr w:rsidR="0097279C" w:rsidRPr="003C60D7" w14:paraId="26B10238" w14:textId="77777777" w:rsidTr="005538C7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4322E9D9" w14:textId="55D42BAB" w:rsidR="0097279C" w:rsidRPr="00D56C64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hAnsi="Verdana"/>
                <w:b/>
                <w:bCs/>
              </w:rPr>
              <w:t xml:space="preserve">(20) </w:t>
            </w:r>
            <w:r w:rsidRPr="00D56C64">
              <w:rPr>
                <w:rFonts w:ascii="Verdana" w:hAnsi="Verdana"/>
                <w:b/>
                <w:bCs/>
              </w:rPr>
              <w:t>Production de tests adéquats (00Q6.5)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19211B2D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Absence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 tests unitaires ou couverture faible du code.</w:t>
            </w:r>
          </w:p>
          <w:p w14:paraId="2D720865" w14:textId="08F0B1E1" w:rsidR="0097279C" w:rsidRPr="00D56C64" w:rsidRDefault="0097279C" w:rsidP="0097279C">
            <w:p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Les 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assertions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absentes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ou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peu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nombreuses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F79405E" w14:textId="003DA977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Les jeux d’essai permettent une couverture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limitée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du code.</w:t>
            </w:r>
          </w:p>
          <w:p w14:paraId="5F3611E3" w14:textId="1952905F" w:rsidR="0097279C" w:rsidRPr="00081270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tests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ne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s’exécutent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pas correctement. </w:t>
            </w:r>
          </w:p>
          <w:p w14:paraId="0AB8C703" w14:textId="2F988345" w:rsidR="0097279C" w:rsidRPr="00D56C64" w:rsidRDefault="0097279C" w:rsidP="0097279C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57B2C9FE" w14:textId="7687AF6E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Les jeux d’essai permettent une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couverture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modérée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du code.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Certains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cas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exceptionnels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et/ou des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chemi</w:t>
            </w:r>
            <w:r w:rsidR="00081270"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n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complexes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 laissés de côté. </w:t>
            </w:r>
          </w:p>
          <w:p w14:paraId="19EA0FD0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Les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assertions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utilisées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permettent de vérifier le comportement du code dans différentes situations  </w:t>
            </w:r>
          </w:p>
          <w:p w14:paraId="6DB77A08" w14:textId="7ECA073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plupart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tests s’exécutent correctement. 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9CA9162" w14:textId="484608F5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plupart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chemins conditionnels complexes sont couverts par les tests unitaires.</w:t>
            </w:r>
          </w:p>
          <w:p w14:paraId="32D16ABC" w14:textId="16A3C238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noProof/>
                <w:lang w:eastAsia="fr-FR"/>
              </w:rPr>
            </w:pPr>
            <w:r w:rsidRPr="0C3C8173">
              <w:rPr>
                <w:rFonts w:ascii="Verdana" w:eastAsia="Times New Roman" w:hAnsi="Verdana" w:cs="Times New Roman"/>
                <w:noProof/>
                <w:lang w:eastAsia="fr-FR"/>
              </w:rPr>
              <w:t>Les assertions utilisées permettent de couvrir la plupart des aspects du comportement du code.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7E5CB050" w14:textId="2381A361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Les jeux d’essai permettent une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couverture</w:t>
            </w: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complète</w:t>
            </w: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du codage incluant, les cas limites et les chemins conditionnels complexes.</w:t>
            </w:r>
          </w:p>
          <w:p w14:paraId="09122ADD" w14:textId="33944AF2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Les 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>assertions</w:t>
            </w: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utilisées permettent de couvrir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tous</w:t>
            </w: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aspects du comportement du code.</w:t>
            </w:r>
          </w:p>
          <w:p w14:paraId="5B0C0812" w14:textId="77777777" w:rsidR="0097279C" w:rsidRPr="00D56C64" w:rsidRDefault="0097279C" w:rsidP="0097279C">
            <w:pPr>
              <w:pStyle w:val="Paragraphedeliste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  <w:p w14:paraId="48099B36" w14:textId="232F313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Tous</w:t>
            </w: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tests s’exécutent sans erreurs.</w:t>
            </w:r>
          </w:p>
          <w:p w14:paraId="26F88271" w14:textId="023DDC75" w:rsidR="0097279C" w:rsidRPr="00D56C64" w:rsidRDefault="0097279C" w:rsidP="0097279C">
            <w:pPr>
              <w:pStyle w:val="Paragraphedeliste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 </w:t>
            </w:r>
          </w:p>
        </w:tc>
      </w:tr>
      <w:tr w:rsidR="0097279C" w:rsidRPr="003C60D7" w14:paraId="72F3E54F" w14:textId="77777777" w:rsidTr="0C3C8173">
        <w:trPr>
          <w:tblHeader/>
        </w:trPr>
        <w:tc>
          <w:tcPr>
            <w:tcW w:w="833" w:type="pct"/>
            <w:shd w:val="clear" w:color="auto" w:fill="auto"/>
            <w:vAlign w:val="center"/>
          </w:tcPr>
          <w:p w14:paraId="36E70DAB" w14:textId="77777777" w:rsidR="0097279C" w:rsidRPr="007766CD" w:rsidRDefault="0097279C" w:rsidP="009727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59042818" w14:textId="664F1DDC" w:rsidR="0097279C" w:rsidRPr="00080B0F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080B0F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F830BCB" w14:textId="522B685A" w:rsidR="0097279C" w:rsidRPr="00080B0F" w:rsidRDefault="0097279C" w:rsidP="0097279C">
            <w:pPr>
              <w:pStyle w:val="Paragraphedeliste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080B0F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16833E1" w14:textId="17CA97BA" w:rsidR="0097279C" w:rsidRPr="00080B0F" w:rsidRDefault="0097279C" w:rsidP="0097279C">
            <w:pPr>
              <w:pStyle w:val="Paragraphedeliste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080B0F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59AFD02" w14:textId="7B7DD30B" w:rsidR="0097279C" w:rsidRPr="00080B0F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080B0F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5E8E708" w14:textId="53F899FA" w:rsidR="0097279C" w:rsidRPr="00080B0F" w:rsidRDefault="0097279C" w:rsidP="0097279C">
            <w:pPr>
              <w:jc w:val="center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 w:rsidRPr="00080B0F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20</w:t>
            </w:r>
          </w:p>
        </w:tc>
      </w:tr>
      <w:tr w:rsidR="0097279C" w:rsidRPr="003C60D7" w14:paraId="0DE378D8" w14:textId="77777777" w:rsidTr="0097279C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2AB69F0A" w14:textId="2F6C94A4" w:rsidR="0097279C" w:rsidRPr="007766CD" w:rsidRDefault="0097279C" w:rsidP="0097279C">
            <w:pPr>
              <w:rPr>
                <w:b/>
                <w:bCs/>
                <w:sz w:val="24"/>
                <w:szCs w:val="24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3B0013B5" w14:textId="77777777" w:rsidR="0097279C" w:rsidRPr="00080B0F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0D00CEC3" w14:textId="77777777" w:rsidR="0097279C" w:rsidRPr="00080B0F" w:rsidRDefault="0097279C" w:rsidP="0097279C">
            <w:pPr>
              <w:pStyle w:val="Paragraphedeliste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308D7AB" w14:textId="77777777" w:rsidR="0097279C" w:rsidRPr="00080B0F" w:rsidRDefault="0097279C" w:rsidP="0097279C">
            <w:pPr>
              <w:pStyle w:val="Paragraphedeliste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3546AA3E" w14:textId="6D34B2C5" w:rsidR="0097279C" w:rsidRPr="00080B0F" w:rsidRDefault="00251D0F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72FDCE62" w14:textId="77777777" w:rsidR="0097279C" w:rsidRPr="00080B0F" w:rsidRDefault="0097279C" w:rsidP="0097279C">
            <w:pPr>
              <w:jc w:val="center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</w:tc>
      </w:tr>
    </w:tbl>
    <w:p w14:paraId="61081CD3" w14:textId="77777777" w:rsidR="0097279C" w:rsidRDefault="0097279C"/>
    <w:tbl>
      <w:tblPr>
        <w:tblStyle w:val="Grilledutableau"/>
        <w:tblpPr w:leftFromText="141" w:rightFromText="141" w:vertAnchor="text" w:tblpY="1"/>
        <w:tblOverlap w:val="never"/>
        <w:tblW w:w="5001" w:type="pct"/>
        <w:shd w:val="clear" w:color="auto" w:fill="DBE5F1" w:themeFill="accent1" w:themeFillTint="33"/>
        <w:tblLayout w:type="fixed"/>
        <w:tblCellMar>
          <w:top w:w="72" w:type="dxa"/>
          <w:left w:w="72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18"/>
        <w:gridCol w:w="3118"/>
        <w:gridCol w:w="3118"/>
        <w:gridCol w:w="3118"/>
        <w:gridCol w:w="3125"/>
      </w:tblGrid>
      <w:tr w:rsidR="00BB7BFB" w:rsidRPr="00E46AB4" w14:paraId="3478F3CE" w14:textId="77777777" w:rsidTr="009C5440">
        <w:trPr>
          <w:tblHeader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3BF1441" w14:textId="77777777" w:rsidR="00BB7BFB" w:rsidRPr="00BB7BFB" w:rsidRDefault="00BB7BFB" w:rsidP="00BB7BFB">
            <w:pPr>
              <w:jc w:val="both"/>
              <w:rPr>
                <w:rFonts w:ascii="Verdana" w:eastAsia="Times New Roman" w:hAnsi="Verdana" w:cs="Times New Roman"/>
                <w:b/>
                <w:bCs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BB7BFB">
              <w:rPr>
                <w:rFonts w:ascii="Verdana" w:hAnsi="Verdana"/>
                <w:b/>
                <w:bCs/>
              </w:rPr>
              <w:lastRenderedPageBreak/>
              <w:t>(10) Production d’une documentation de qualité respectueuse des normes du cours et respect des règles d’orthographe et de grammaire (00Q6.6)</w:t>
            </w:r>
          </w:p>
        </w:tc>
      </w:tr>
      <w:tr w:rsidR="0097279C" w:rsidRPr="003C60D7" w14:paraId="00EC0AD6" w14:textId="77777777" w:rsidTr="0C3C8173">
        <w:trPr>
          <w:tblHeader/>
        </w:trPr>
        <w:tc>
          <w:tcPr>
            <w:tcW w:w="833" w:type="pct"/>
            <w:shd w:val="clear" w:color="auto" w:fill="365F91" w:themeFill="accent1" w:themeFillShade="BF"/>
            <w:vAlign w:val="center"/>
          </w:tcPr>
          <w:p w14:paraId="03FB75A7" w14:textId="77777777" w:rsidR="0097279C" w:rsidRPr="003C60D7" w:rsidRDefault="0097279C" w:rsidP="0097279C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C</w:t>
            </w: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ritères à évaluer</w:t>
            </w:r>
          </w:p>
        </w:tc>
        <w:tc>
          <w:tcPr>
            <w:tcW w:w="833" w:type="pct"/>
            <w:shd w:val="clear" w:color="auto" w:fill="365F91" w:themeFill="accent1" w:themeFillShade="BF"/>
            <w:tcMar>
              <w:right w:w="288" w:type="dxa"/>
            </w:tcMar>
            <w:vAlign w:val="center"/>
          </w:tcPr>
          <w:p w14:paraId="60DD3F7D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Insuffisant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22D9849D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0DC14B96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Bon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4B7D7715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Très bien</w:t>
            </w:r>
          </w:p>
        </w:tc>
        <w:tc>
          <w:tcPr>
            <w:tcW w:w="835" w:type="pct"/>
            <w:shd w:val="clear" w:color="auto" w:fill="365F91" w:themeFill="accent1" w:themeFillShade="BF"/>
            <w:vAlign w:val="center"/>
          </w:tcPr>
          <w:p w14:paraId="274E464F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Excellent</w:t>
            </w:r>
          </w:p>
        </w:tc>
      </w:tr>
      <w:tr w:rsidR="0097279C" w:rsidRPr="00B30F64" w14:paraId="72739922" w14:textId="77777777" w:rsidTr="005538C7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7A6867D0" w14:textId="42CDCCB4" w:rsidR="0097279C" w:rsidRPr="005538C7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(</w:t>
            </w:r>
            <w:r w:rsidR="00100E0D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3</w:t>
            </w: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) Respect des normes de programmation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12639FFC" w14:textId="77777777" w:rsidR="0097279C" w:rsidRPr="00081270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normes de programmation ne sont pas respectées pour :</w:t>
            </w:r>
          </w:p>
          <w:p w14:paraId="12FD4A83" w14:textId="77777777" w:rsidR="0097279C" w:rsidRPr="00D56C64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  <w:p w14:paraId="1A202D67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noms des variables, fonctions ou classes</w:t>
            </w:r>
          </w:p>
          <w:p w14:paraId="5F7A8987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docstrings</w:t>
            </w:r>
          </w:p>
          <w:p w14:paraId="7AFAFA53" w14:textId="77777777" w:rsidR="0097279C" w:rsidRPr="00D56C64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ET pour la clarté du code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9622CC7" w14:textId="77777777" w:rsidR="0097279C" w:rsidRPr="00D56C64" w:rsidRDefault="0097279C" w:rsidP="0097279C">
            <w:pPr>
              <w:ind w:left="360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Plusieurs</w:t>
            </w: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normes de programmation ne sont pas respectées pour :</w:t>
            </w:r>
          </w:p>
          <w:p w14:paraId="165C940E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noms des variables, fonctions ou classes</w:t>
            </w:r>
          </w:p>
          <w:p w14:paraId="78A894AE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docstrings</w:t>
            </w:r>
          </w:p>
          <w:p w14:paraId="765CCEDE" w14:textId="77777777" w:rsidR="0097279C" w:rsidRPr="00D56C64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Ou pour la clarté du code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1791DFF" w14:textId="77777777" w:rsidR="0097279C" w:rsidRPr="00081270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Respect des normes de programmation dans la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plupart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cas pour :</w:t>
            </w:r>
          </w:p>
          <w:p w14:paraId="7E80A982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noms significatifs,</w:t>
            </w:r>
          </w:p>
          <w:p w14:paraId="28F3D351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docstrings</w:t>
            </w:r>
          </w:p>
          <w:p w14:paraId="2CFEA444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commentaires</w:t>
            </w:r>
          </w:p>
          <w:p w14:paraId="38FCF230" w14:textId="77777777" w:rsidR="0097279C" w:rsidRPr="00D56C64" w:rsidRDefault="0097279C" w:rsidP="0097279C">
            <w:pPr>
              <w:pStyle w:val="Paragraphedeliste"/>
              <w:ind w:left="1069"/>
              <w:jc w:val="center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Et La clarté du code</w:t>
            </w:r>
          </w:p>
          <w:p w14:paraId="3FF09660" w14:textId="354128D0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Présence de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erreurs de grammaire et d’orthographe.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BC5BA45" w14:textId="77777777" w:rsidR="0097279C" w:rsidRPr="00D56C64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Respect des normes de programmation dans la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plupart</w:t>
            </w: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cas pour :</w:t>
            </w:r>
          </w:p>
          <w:p w14:paraId="3B8790EE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noms significatifs,</w:t>
            </w:r>
          </w:p>
          <w:p w14:paraId="5ACFC636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docstrings</w:t>
            </w:r>
          </w:p>
          <w:p w14:paraId="6FF3F7F5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commentaires</w:t>
            </w:r>
          </w:p>
          <w:p w14:paraId="7D7C52E2" w14:textId="77777777" w:rsidR="0097279C" w:rsidRPr="00D56C64" w:rsidRDefault="0097279C" w:rsidP="0097279C">
            <w:pPr>
              <w:pStyle w:val="Paragraphedeliste"/>
              <w:ind w:left="1069"/>
              <w:jc w:val="center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Et La clarté du code</w:t>
            </w:r>
          </w:p>
          <w:p w14:paraId="2584A310" w14:textId="6814BA0D" w:rsidR="0097279C" w:rsidRPr="00D56C64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Les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erreurs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mineures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</w:t>
            </w:r>
            <w:r w:rsid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seulement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au 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niveau de la clarté des descriptions des docstring ou de grammaire.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1FFB71E4" w14:textId="7305488D" w:rsidR="00081270" w:rsidRDefault="00081270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081270"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Tous (Toutes)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 : </w:t>
            </w:r>
          </w:p>
          <w:p w14:paraId="6C705322" w14:textId="4E61FB88" w:rsidR="0097279C" w:rsidRPr="00D56C64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- Les noms de variables, fonctions et classes sont descriptifs et reflètent leur fonction ou leur contenu.</w:t>
            </w:r>
          </w:p>
          <w:p w14:paraId="2C3233A4" w14:textId="682D8779" w:rsidR="0097279C" w:rsidRPr="00D56C64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- Les fonctions, méthodes et classes sont correctement documentées à l'aide de docstrings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>.</w:t>
            </w:r>
          </w:p>
          <w:p w14:paraId="1CF3F0D3" w14:textId="77777777" w:rsidR="0097279C" w:rsidRPr="00D56C64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- Le code est accompagné de commentaires clairs et pertinents qui expliquent le fonctionnement complexe ou non évident.</w:t>
            </w:r>
          </w:p>
          <w:p w14:paraId="71AD2DAF" w14:textId="77777777" w:rsidR="0097279C" w:rsidRPr="00D56C64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- Le code est organisé de manière logique, évitant les constructions complexes et favorisant la lisibilité.</w:t>
            </w:r>
          </w:p>
          <w:p w14:paraId="556A84C0" w14:textId="064C2E1A" w:rsidR="0097279C" w:rsidRPr="00D56C64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- Respect des règes de grammaire et d’orthographe.</w:t>
            </w:r>
          </w:p>
        </w:tc>
      </w:tr>
      <w:tr w:rsidR="0097279C" w:rsidRPr="00B30F64" w14:paraId="563B7C55" w14:textId="77777777" w:rsidTr="0C3C8173">
        <w:trPr>
          <w:tblHeader/>
        </w:trPr>
        <w:tc>
          <w:tcPr>
            <w:tcW w:w="833" w:type="pct"/>
            <w:shd w:val="clear" w:color="auto" w:fill="auto"/>
            <w:vAlign w:val="center"/>
          </w:tcPr>
          <w:p w14:paraId="2827B4BF" w14:textId="77777777" w:rsidR="0097279C" w:rsidRPr="00D56C64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164DDA9C" w14:textId="01A15D04" w:rsidR="0097279C" w:rsidRPr="00E46AB4" w:rsidRDefault="0097279C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 w:rsidRPr="00E46AB4"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3C84746" w14:textId="00610895" w:rsidR="0097279C" w:rsidRPr="00E46AB4" w:rsidRDefault="00100E0D" w:rsidP="0097279C">
            <w:pPr>
              <w:ind w:left="360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1.5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5630F89" w14:textId="4579B352" w:rsidR="0097279C" w:rsidRPr="00E46AB4" w:rsidRDefault="00100E0D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457E311" w14:textId="4368ABFC" w:rsidR="0097279C" w:rsidRPr="00E46AB4" w:rsidRDefault="00100E0D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2.5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6AAEFD62" w14:textId="77FC9F85" w:rsidR="0097279C" w:rsidRPr="00E46AB4" w:rsidRDefault="00100E0D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3</w:t>
            </w:r>
          </w:p>
        </w:tc>
      </w:tr>
      <w:tr w:rsidR="0097279C" w:rsidRPr="00B30F64" w14:paraId="7E99AC94" w14:textId="77777777" w:rsidTr="0097279C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73B000AE" w14:textId="54F6829F" w:rsidR="0097279C" w:rsidRPr="00D56C64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421700D5" w14:textId="77777777" w:rsidR="0097279C" w:rsidRPr="00E46AB4" w:rsidRDefault="0097279C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0787BB55" w14:textId="77777777" w:rsidR="0097279C" w:rsidRPr="00E46AB4" w:rsidRDefault="0097279C" w:rsidP="0097279C">
            <w:pPr>
              <w:ind w:left="360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D2A5815" w14:textId="77777777" w:rsidR="0097279C" w:rsidRPr="00E46AB4" w:rsidRDefault="0097279C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C822446" w14:textId="6410B3B6" w:rsidR="0097279C" w:rsidRPr="00E46AB4" w:rsidRDefault="004E33E3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X</w:t>
            </w: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07B67B02" w14:textId="77777777" w:rsidR="0097279C" w:rsidRPr="00E46AB4" w:rsidRDefault="0097279C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97279C" w:rsidRPr="005C024B" w14:paraId="068F35E5" w14:textId="77777777" w:rsidTr="005538C7">
        <w:tc>
          <w:tcPr>
            <w:tcW w:w="833" w:type="pct"/>
            <w:shd w:val="clear" w:color="auto" w:fill="DBE5F1" w:themeFill="accent1" w:themeFillTint="33"/>
            <w:vAlign w:val="center"/>
          </w:tcPr>
          <w:p w14:paraId="1A4414FD" w14:textId="3DCF82CE" w:rsidR="0097279C" w:rsidRPr="005538C7" w:rsidRDefault="0097279C" w:rsidP="005538C7">
            <w:pPr>
              <w:keepNext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(</w:t>
            </w:r>
            <w:r w:rsidR="00100E0D"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2</w:t>
            </w:r>
            <w:r w:rsidRPr="005538C7"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) Respect rigoureux des normes UML</w:t>
            </w:r>
          </w:p>
          <w:p w14:paraId="40E5FE4F" w14:textId="77777777" w:rsidR="0097279C" w:rsidRPr="005C024B" w:rsidRDefault="0097279C" w:rsidP="0097279C">
            <w:pPr>
              <w:keepNext/>
              <w:ind w:left="360"/>
              <w:rPr>
                <w:rFonts w:ascii="Verdana" w:eastAsia="Times New Roman" w:hAnsi="Verdana" w:cs="Times New Roman"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5259F2B7" w14:textId="77777777" w:rsidR="0097279C" w:rsidRPr="005C024B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conventions UML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ne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sont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pas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respectées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pour au moins trois des 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catégories des membres de classes suivantes : </w:t>
            </w:r>
          </w:p>
          <w:p w14:paraId="5FC14466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Les classes </w:t>
            </w:r>
          </w:p>
          <w:p w14:paraId="1469E8CE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attributs</w:t>
            </w:r>
          </w:p>
          <w:p w14:paraId="3E14E1F4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propriétés</w:t>
            </w:r>
          </w:p>
          <w:p w14:paraId="422D338B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>Les méthodes</w:t>
            </w:r>
          </w:p>
          <w:p w14:paraId="5B1F3688" w14:textId="77777777" w:rsidR="0097279C" w:rsidRPr="005C024B" w:rsidRDefault="0097279C" w:rsidP="0097279C">
            <w:pPr>
              <w:pStyle w:val="Paragraphedeliste"/>
              <w:keepNext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relations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77BF3D8" w14:textId="77777777" w:rsidR="0097279C" w:rsidRPr="00081270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La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conventions UML sont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respectées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pour au plus deux des catégories des 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>membres de classes suivantes :</w:t>
            </w:r>
          </w:p>
          <w:p w14:paraId="494689A6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Les classes </w:t>
            </w:r>
          </w:p>
          <w:p w14:paraId="321B7986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attributs</w:t>
            </w:r>
          </w:p>
          <w:p w14:paraId="6311E9D0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propriétés</w:t>
            </w:r>
          </w:p>
          <w:p w14:paraId="4143AC20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>Les méthodes</w:t>
            </w:r>
          </w:p>
          <w:p w14:paraId="5C2F201D" w14:textId="77777777" w:rsidR="0097279C" w:rsidRPr="005C024B" w:rsidRDefault="0097279C" w:rsidP="0097279C">
            <w:pPr>
              <w:pStyle w:val="Paragraphedeliste"/>
              <w:keepNext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relations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6EFE63C" w14:textId="77777777" w:rsidR="0097279C" w:rsidRPr="005C024B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Respect des conventions UML dans la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plupart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cas pour les :</w:t>
            </w:r>
          </w:p>
          <w:p w14:paraId="0C603C47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classes </w:t>
            </w:r>
          </w:p>
          <w:p w14:paraId="62F53746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attributs</w:t>
            </w:r>
          </w:p>
          <w:p w14:paraId="74565D35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>méthodes</w:t>
            </w:r>
          </w:p>
          <w:p w14:paraId="30429FDC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méthodes</w:t>
            </w:r>
          </w:p>
          <w:p w14:paraId="06FB7A17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et les relations </w:t>
            </w:r>
          </w:p>
          <w:p w14:paraId="78877C8C" w14:textId="77777777" w:rsidR="0097279C" w:rsidRPr="005C024B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avec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omissions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(les paramètres et valeurs 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>de retour des méthodes, type d’attributs, les noms de l’association)</w:t>
            </w:r>
          </w:p>
          <w:p w14:paraId="00C20FE8" w14:textId="77777777" w:rsidR="0097279C" w:rsidRPr="005C024B" w:rsidRDefault="0097279C" w:rsidP="0097279C">
            <w:pPr>
              <w:keepNext/>
              <w:jc w:val="center"/>
              <w:rPr>
                <w:rFonts w:ascii="Verdana" w:eastAsia="Times New Roman" w:hAnsi="Verdana" w:cs="Times New Roman"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2FE8F34D" w14:textId="77777777" w:rsidR="0097279C" w:rsidRPr="005C024B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Respect des conventions UML dans la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plupart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cas pour les :</w:t>
            </w:r>
          </w:p>
          <w:p w14:paraId="16CA9769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classes </w:t>
            </w:r>
          </w:p>
          <w:p w14:paraId="751F4C3A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attributs</w:t>
            </w:r>
          </w:p>
          <w:p w14:paraId="4CBC54A7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>méthodes</w:t>
            </w:r>
          </w:p>
          <w:p w14:paraId="70086B66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méthodes</w:t>
            </w:r>
          </w:p>
          <w:p w14:paraId="0E0D1501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et les relations </w:t>
            </w:r>
          </w:p>
          <w:p w14:paraId="26EB7F09" w14:textId="77777777" w:rsidR="0097279C" w:rsidRPr="005C024B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avec des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omissions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mineures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(les paramètres 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>et valeurs de retour des méthodes)</w:t>
            </w:r>
          </w:p>
          <w:p w14:paraId="33755489" w14:textId="77777777" w:rsidR="0097279C" w:rsidRPr="005C024B" w:rsidRDefault="0097279C" w:rsidP="0097279C">
            <w:pPr>
              <w:keepNext/>
              <w:jc w:val="center"/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3738E48F" w14:textId="77777777" w:rsidR="0097279C" w:rsidRPr="005C024B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Conformité aux conventions UML de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classes, les attributs, les propriétés, 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>les méthodes et les relations.</w:t>
            </w:r>
          </w:p>
          <w:p w14:paraId="1CA52528" w14:textId="77777777" w:rsidR="0097279C" w:rsidRPr="005C024B" w:rsidRDefault="0097279C" w:rsidP="0097279C">
            <w:pPr>
              <w:keepNext/>
              <w:jc w:val="center"/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</w:p>
        </w:tc>
      </w:tr>
      <w:tr w:rsidR="0097279C" w:rsidRPr="00B30F64" w14:paraId="1B977E83" w14:textId="77777777" w:rsidTr="0C3C8173">
        <w:trPr>
          <w:tblHeader/>
        </w:trPr>
        <w:tc>
          <w:tcPr>
            <w:tcW w:w="833" w:type="pct"/>
            <w:shd w:val="clear" w:color="auto" w:fill="auto"/>
            <w:vAlign w:val="center"/>
          </w:tcPr>
          <w:p w14:paraId="57C68FF5" w14:textId="77777777" w:rsidR="0097279C" w:rsidRDefault="0097279C" w:rsidP="0097279C">
            <w:pPr>
              <w:rPr>
                <w:rFonts w:ascii="Verdana" w:eastAsia="Times New Roman" w:hAnsi="Verdana" w:cs="Times New Roman"/>
                <w:bCs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778D8557" w14:textId="77777777" w:rsidR="0097279C" w:rsidRPr="00B30F64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B41448F" w14:textId="328D6F79" w:rsidR="0097279C" w:rsidRPr="00B30F64" w:rsidRDefault="00100E0D" w:rsidP="0097279C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1EFCF6E" w14:textId="61896F26" w:rsidR="0097279C" w:rsidRPr="00B30F64" w:rsidRDefault="00100E0D" w:rsidP="0097279C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1.5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7F5929E" w14:textId="7C9ABDD4" w:rsidR="0097279C" w:rsidRPr="00B30F64" w:rsidRDefault="00100E0D" w:rsidP="0097279C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1.75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33068134" w14:textId="3818527F" w:rsidR="0097279C" w:rsidRPr="00B30F64" w:rsidRDefault="00100E0D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2</w:t>
            </w:r>
          </w:p>
        </w:tc>
      </w:tr>
      <w:tr w:rsidR="00B35767" w:rsidRPr="00B30F64" w14:paraId="60CC2315" w14:textId="77777777" w:rsidTr="00B35767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6D7B8B83" w14:textId="1325090E" w:rsidR="00B35767" w:rsidRDefault="00B35767" w:rsidP="00B35767">
            <w:pPr>
              <w:rPr>
                <w:rFonts w:ascii="Verdana" w:eastAsia="Times New Roman" w:hAnsi="Verdana" w:cs="Times New Roman"/>
                <w:bCs/>
                <w:noProof/>
                <w:sz w:val="20"/>
                <w:szCs w:val="20"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37A40871" w14:textId="77777777" w:rsidR="00B35767" w:rsidRDefault="00B35767" w:rsidP="00B35767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2AE4A79A" w14:textId="77777777" w:rsidR="00B35767" w:rsidRDefault="00B35767" w:rsidP="00B35767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20FE7C8A" w14:textId="77777777" w:rsidR="00B35767" w:rsidRDefault="00B35767" w:rsidP="00B35767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DFC7972" w14:textId="06C17F1F" w:rsidR="00B35767" w:rsidRDefault="004E33E3" w:rsidP="00B35767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39CBF6E9" w14:textId="77777777" w:rsidR="00B35767" w:rsidRDefault="00B35767" w:rsidP="00B35767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</w:tr>
    </w:tbl>
    <w:p w14:paraId="743E21AE" w14:textId="508DBF9A" w:rsidR="00AD3F49" w:rsidRDefault="00AD3F49" w:rsidP="0065666C">
      <w:pPr>
        <w:spacing w:after="0" w:line="240" w:lineRule="auto"/>
        <w:rPr>
          <w:rFonts w:ascii="Verdana" w:eastAsia="Times New Roman" w:hAnsi="Verdana" w:cs="Times New Roman"/>
          <w:noProof/>
          <w:lang w:eastAsia="fr-FR"/>
        </w:rPr>
      </w:pPr>
    </w:p>
    <w:tbl>
      <w:tblPr>
        <w:tblStyle w:val="Grilledutableau"/>
        <w:tblpPr w:leftFromText="141" w:rightFromText="141" w:vertAnchor="text" w:tblpY="1"/>
        <w:tblOverlap w:val="never"/>
        <w:tblW w:w="5001" w:type="pct"/>
        <w:shd w:val="clear" w:color="auto" w:fill="DBE5F1" w:themeFill="accent1" w:themeFillTint="33"/>
        <w:tblLayout w:type="fixed"/>
        <w:tblCellMar>
          <w:top w:w="72" w:type="dxa"/>
          <w:left w:w="72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18"/>
        <w:gridCol w:w="3118"/>
        <w:gridCol w:w="3118"/>
        <w:gridCol w:w="3118"/>
        <w:gridCol w:w="3125"/>
      </w:tblGrid>
      <w:tr w:rsidR="00141211" w:rsidRPr="003C60D7" w14:paraId="0A7E323C" w14:textId="77777777" w:rsidTr="009C5440">
        <w:trPr>
          <w:tblHeader/>
        </w:trPr>
        <w:tc>
          <w:tcPr>
            <w:tcW w:w="833" w:type="pct"/>
            <w:shd w:val="clear" w:color="auto" w:fill="365F91" w:themeFill="accent1" w:themeFillShade="BF"/>
            <w:vAlign w:val="center"/>
          </w:tcPr>
          <w:p w14:paraId="15748D2C" w14:textId="77777777" w:rsidR="00141211" w:rsidRPr="003C60D7" w:rsidRDefault="00141211" w:rsidP="009C5440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lastRenderedPageBreak/>
              <w:t>C</w:t>
            </w: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ritères à évaluer</w:t>
            </w:r>
          </w:p>
        </w:tc>
        <w:tc>
          <w:tcPr>
            <w:tcW w:w="833" w:type="pct"/>
            <w:shd w:val="clear" w:color="auto" w:fill="365F91" w:themeFill="accent1" w:themeFillShade="BF"/>
            <w:tcMar>
              <w:right w:w="288" w:type="dxa"/>
            </w:tcMar>
            <w:vAlign w:val="center"/>
          </w:tcPr>
          <w:p w14:paraId="33589159" w14:textId="77777777" w:rsidR="00141211" w:rsidRPr="003C60D7" w:rsidRDefault="00141211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Insuffisant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67CCDE4B" w14:textId="77777777" w:rsidR="00141211" w:rsidRPr="003C60D7" w:rsidRDefault="00141211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3978D0B8" w14:textId="77777777" w:rsidR="00141211" w:rsidRPr="003C60D7" w:rsidRDefault="00141211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Bon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6AEBE4C7" w14:textId="77777777" w:rsidR="00141211" w:rsidRPr="003C60D7" w:rsidRDefault="00141211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Très bien</w:t>
            </w:r>
          </w:p>
        </w:tc>
        <w:tc>
          <w:tcPr>
            <w:tcW w:w="835" w:type="pct"/>
            <w:shd w:val="clear" w:color="auto" w:fill="365F91" w:themeFill="accent1" w:themeFillShade="BF"/>
            <w:vAlign w:val="center"/>
          </w:tcPr>
          <w:p w14:paraId="76B4A07F" w14:textId="77777777" w:rsidR="00141211" w:rsidRPr="003C60D7" w:rsidRDefault="00141211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Excellent</w:t>
            </w:r>
          </w:p>
        </w:tc>
      </w:tr>
      <w:tr w:rsidR="00B13C7C" w:rsidRPr="00B13C7C" w14:paraId="19E60DFD" w14:textId="77777777" w:rsidTr="00100E0D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22750836" w14:textId="08D2F3B1" w:rsidR="00141211" w:rsidRPr="00B13C7C" w:rsidRDefault="00807E5E" w:rsidP="009C5440">
            <w:pP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B13C7C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(</w:t>
            </w:r>
            <w:r w:rsidR="00EB5367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3</w:t>
            </w:r>
            <w:r w:rsidRPr="00B13C7C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) </w:t>
            </w:r>
            <w:r w:rsidR="00BE7C7E" w:rsidRPr="00B13C7C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Présentation </w:t>
            </w:r>
            <w:r w:rsidR="00CF69BC" w:rsidRPr="00B13C7C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logiquement structurée</w:t>
            </w:r>
            <w:r w:rsidR="00BE7C7E" w:rsidRPr="00B13C7C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7EC8CCB7" w14:textId="236936D1" w:rsidR="00141211" w:rsidRPr="00B13C7C" w:rsidRDefault="001B0B75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La présentation manque de structure claire et logique. L’introduction, le développement et la conclusion sont peu définis 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8628528" w14:textId="06A4D26F" w:rsidR="00141211" w:rsidRPr="00B13C7C" w:rsidRDefault="001B0B75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La présentation est relativement structurée mais certaines parties manquent de cohérence et de fluidité dans les transiitions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69B5952" w14:textId="762FB07D" w:rsidR="00141211" w:rsidRPr="00B13C7C" w:rsidRDefault="001B0B75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La présentation est </w:t>
            </w:r>
            <w:r w:rsidR="00D91E8D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modérément </w:t>
            </w: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bien structurée avec une introdution </w:t>
            </w:r>
            <w:r w:rsidR="00D91E8D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identifiable</w:t>
            </w: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, un développement </w:t>
            </w:r>
            <w:r w:rsidR="00D91E8D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relativement </w:t>
            </w: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logique et une conclusion </w:t>
            </w:r>
            <w:r w:rsidR="00D91E8D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discernable</w:t>
            </w: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0BEA07D" w14:textId="6467714E" w:rsidR="00141211" w:rsidRPr="00B13C7C" w:rsidRDefault="001B0B75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La présentation est très bien structurée avec une introdution claire, un développement logique et une conclusion efficace.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6C1FC56E" w14:textId="24EB0FF2" w:rsidR="00141211" w:rsidRPr="00B13C7C" w:rsidRDefault="00B13C7C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B13C7C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La présentation est</w:t>
            </w: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 parfaitement structurée avec une introduction captivante, un développement fluide et une conslusion</w:t>
            </w:r>
            <w:r w:rsidRPr="00B13C7C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percutante</w:t>
            </w:r>
          </w:p>
        </w:tc>
      </w:tr>
      <w:tr w:rsidR="00EB5367" w:rsidRPr="00B13C7C" w14:paraId="6E354C74" w14:textId="77777777" w:rsidTr="00141211">
        <w:trPr>
          <w:tblHeader/>
        </w:trPr>
        <w:tc>
          <w:tcPr>
            <w:tcW w:w="833" w:type="pct"/>
            <w:shd w:val="clear" w:color="auto" w:fill="auto"/>
            <w:vAlign w:val="center"/>
          </w:tcPr>
          <w:p w14:paraId="79B6A29C" w14:textId="77777777" w:rsidR="00EB5367" w:rsidRPr="00B13C7C" w:rsidRDefault="00EB5367" w:rsidP="009C5440">
            <w:pP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6E893C12" w14:textId="0094E4C4" w:rsidR="00EB5367" w:rsidRDefault="00EB5367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1D2730E" w14:textId="7981B8A1" w:rsidR="00EB5367" w:rsidRDefault="00EB5367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1.5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194A4F2" w14:textId="7488588E" w:rsidR="00EB5367" w:rsidRDefault="00EB5367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E88AEFB" w14:textId="1792C47B" w:rsidR="00EB5367" w:rsidRDefault="00EB5367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2.5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3CADAF92" w14:textId="75982B3B" w:rsidR="00EB5367" w:rsidRPr="00B13C7C" w:rsidRDefault="00EB5367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3</w:t>
            </w:r>
          </w:p>
        </w:tc>
      </w:tr>
      <w:tr w:rsidR="007626E6" w:rsidRPr="00B13C7C" w14:paraId="53282305" w14:textId="77777777" w:rsidTr="00100E0D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294410B5" w14:textId="7786459E" w:rsidR="007626E6" w:rsidRPr="00B13C7C" w:rsidRDefault="007626E6" w:rsidP="009C5440">
            <w:pP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Auto-évalution</w:t>
            </w:r>
            <w:r w:rsidR="00A3251B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3341B6F0" w14:textId="77777777" w:rsidR="007626E6" w:rsidRDefault="007626E6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B13DE17" w14:textId="77777777" w:rsidR="007626E6" w:rsidRDefault="007626E6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443C0E71" w14:textId="77777777" w:rsidR="007626E6" w:rsidRDefault="007626E6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4F02E914" w14:textId="19CB63B1" w:rsidR="007626E6" w:rsidRDefault="004E33E3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3DB490EA" w14:textId="77777777" w:rsidR="007626E6" w:rsidRDefault="007626E6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</w:tr>
      <w:tr w:rsidR="00CF69BC" w:rsidRPr="00B13C7C" w14:paraId="44BCA985" w14:textId="77777777" w:rsidTr="00100E0D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16458FF0" w14:textId="79D36F1E" w:rsidR="00CF69BC" w:rsidRPr="00B13C7C" w:rsidRDefault="00CF69BC" w:rsidP="009C5440">
            <w:pP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B13C7C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(</w:t>
            </w:r>
            <w:r w:rsidR="00100E0D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2</w:t>
            </w:r>
            <w:r w:rsidRPr="00B13C7C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) Clarté et lisibilité</w:t>
            </w:r>
            <w:r w:rsidR="00B13C7C" w:rsidRPr="00B13C7C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 des diapositives 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05AF94C0" w14:textId="0B9B5486" w:rsidR="00CF69BC" w:rsidRPr="00B13C7C" w:rsidRDefault="00AD3F49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Les diapositives manquant de clarté et de lisibilité. Les textes sont trop petits ou mal alignés ou difficlies à lire.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BEA43D2" w14:textId="53F7A2FE" w:rsidR="00CF69BC" w:rsidRPr="00B13C7C" w:rsidRDefault="00AD3F49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Plusieurs éléments manquent de netteté impactant négativement la clarté et la lisibilité des diapositives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538A05D" w14:textId="1E120E22" w:rsidR="00CF69BC" w:rsidRPr="00B13C7C" w:rsidRDefault="00FE5042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Les diapositives sont généralement claires et lisibles. Des améliorations sont possibles quand au choix de la taille du texte et couleurs.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86CD7CC" w14:textId="1732A364" w:rsidR="00CF69BC" w:rsidRPr="00B13C7C" w:rsidRDefault="00FE5042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Les diapositives sont claires et lisibles. Le texte est de taille qui permet une lecture facile. Les couleurs choisies sont appropriées.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30850B33" w14:textId="6C91B640" w:rsidR="00CF69BC" w:rsidRDefault="003F77E6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Les diapositives sont exceptionnellement claires et lisibles</w:t>
            </w:r>
            <w:r w:rsidR="00FE5042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. Le texte de taille adéquate et le choix des couleurs est excellent.</w:t>
            </w:r>
          </w:p>
          <w:p w14:paraId="7EE73E15" w14:textId="77777777" w:rsidR="00EB5367" w:rsidRDefault="00EB5367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  <w:p w14:paraId="529F4F93" w14:textId="7B0B6323" w:rsidR="00EB5367" w:rsidRPr="00B13C7C" w:rsidRDefault="00EB5367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</w:tr>
      <w:tr w:rsidR="00CF69BC" w:rsidRPr="00B13C7C" w14:paraId="07F12E6D" w14:textId="77777777" w:rsidTr="00141211">
        <w:trPr>
          <w:tblHeader/>
        </w:trPr>
        <w:tc>
          <w:tcPr>
            <w:tcW w:w="833" w:type="pct"/>
            <w:shd w:val="clear" w:color="auto" w:fill="auto"/>
            <w:vAlign w:val="center"/>
          </w:tcPr>
          <w:p w14:paraId="1C414319" w14:textId="6029D59F" w:rsidR="00CF69BC" w:rsidRPr="00B13C7C" w:rsidRDefault="00CF69BC" w:rsidP="009C5440">
            <w:pP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0EB7E3DC" w14:textId="45B7C703" w:rsidR="00CF69BC" w:rsidRPr="00B13C7C" w:rsidRDefault="00AD3F49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FAD373A" w14:textId="758284E2" w:rsidR="00CF69BC" w:rsidRPr="00B13C7C" w:rsidRDefault="00100E0D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32C90C5" w14:textId="01874561" w:rsidR="00CF69BC" w:rsidRPr="00B13C7C" w:rsidRDefault="00100E0D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1.5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FBADA91" w14:textId="39D96EBF" w:rsidR="00CF69BC" w:rsidRPr="00B13C7C" w:rsidRDefault="00100E0D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1.75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0E5FB00A" w14:textId="18975414" w:rsidR="00CF69BC" w:rsidRPr="00B13C7C" w:rsidRDefault="00100E0D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2</w:t>
            </w:r>
          </w:p>
        </w:tc>
      </w:tr>
      <w:tr w:rsidR="00AD3F49" w:rsidRPr="00B13C7C" w14:paraId="6DE28526" w14:textId="77777777" w:rsidTr="00100E0D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375C91E6" w14:textId="3FF51CD6" w:rsidR="00AD3F49" w:rsidRPr="00B13C7C" w:rsidRDefault="00A3251B" w:rsidP="009C5440">
            <w:pP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Auto-évaluation </w:t>
            </w:r>
            <w:r w:rsidRPr="00A3251B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shd w:val="clear" w:color="auto" w:fill="DBE5F1" w:themeFill="accent1" w:themeFillTint="33"/>
                <w:lang w:eastAsia="fr-FR"/>
              </w:rPr>
              <w:t>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755607FB" w14:textId="77777777" w:rsidR="00AD3F49" w:rsidRDefault="00AD3F49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007D29D0" w14:textId="77777777" w:rsidR="00AD3F49" w:rsidRDefault="00AD3F49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CB9CD54" w14:textId="34F3775B" w:rsidR="00AD3F49" w:rsidRDefault="004E33E3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F06F545" w14:textId="6479EFDA" w:rsidR="00AD3F49" w:rsidRDefault="00AD3F49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7E47CCC8" w14:textId="5DA1E1CF" w:rsidR="00AD3F49" w:rsidRDefault="00AD3F49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  <w:p w14:paraId="28FC30A2" w14:textId="41553E67" w:rsidR="00A3251B" w:rsidRDefault="00A3251B" w:rsidP="009C5440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</w:tr>
    </w:tbl>
    <w:p w14:paraId="642360DF" w14:textId="77777777" w:rsidR="00C00219" w:rsidRDefault="00C00219"/>
    <w:tbl>
      <w:tblPr>
        <w:tblStyle w:val="Grilledutableau"/>
        <w:tblpPr w:leftFromText="141" w:rightFromText="141" w:vertAnchor="text" w:tblpY="1"/>
        <w:tblOverlap w:val="never"/>
        <w:tblW w:w="5001" w:type="pct"/>
        <w:shd w:val="clear" w:color="auto" w:fill="DBE5F1" w:themeFill="accent1" w:themeFillTint="33"/>
        <w:tblLayout w:type="fixed"/>
        <w:tblCellMar>
          <w:top w:w="72" w:type="dxa"/>
          <w:left w:w="72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18"/>
        <w:gridCol w:w="3118"/>
        <w:gridCol w:w="3118"/>
        <w:gridCol w:w="3118"/>
        <w:gridCol w:w="3125"/>
      </w:tblGrid>
      <w:tr w:rsidR="006612BA" w:rsidRPr="00B13C7C" w14:paraId="6477D496" w14:textId="77777777" w:rsidTr="006612BA">
        <w:trPr>
          <w:tblHeader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B16CB08" w14:textId="4AA2F540" w:rsidR="006612BA" w:rsidRDefault="006612BA" w:rsidP="006612BA">
            <w:pP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BB7BFB">
              <w:rPr>
                <w:rFonts w:ascii="Verdana" w:hAnsi="Verdana"/>
                <w:b/>
                <w:bCs/>
              </w:rPr>
              <w:lastRenderedPageBreak/>
              <w:t xml:space="preserve"> </w:t>
            </w:r>
            <w:r>
              <w:rPr>
                <w:rFonts w:ascii="Verdana" w:hAnsi="Verdana"/>
                <w:b/>
                <w:bCs/>
              </w:rPr>
              <w:t>Coefficient UML</w:t>
            </w:r>
          </w:p>
        </w:tc>
      </w:tr>
      <w:tr w:rsidR="00C00219" w:rsidRPr="003C60D7" w14:paraId="33115F02" w14:textId="77777777" w:rsidTr="00711AC4">
        <w:trPr>
          <w:tblHeader/>
        </w:trPr>
        <w:tc>
          <w:tcPr>
            <w:tcW w:w="833" w:type="pct"/>
            <w:shd w:val="clear" w:color="auto" w:fill="365F91" w:themeFill="accent1" w:themeFillShade="BF"/>
            <w:vAlign w:val="center"/>
          </w:tcPr>
          <w:p w14:paraId="793C4629" w14:textId="77777777" w:rsidR="00C00219" w:rsidRPr="003C60D7" w:rsidRDefault="00C00219" w:rsidP="00C00219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C</w:t>
            </w: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ritères à évaluer</w:t>
            </w:r>
          </w:p>
        </w:tc>
        <w:tc>
          <w:tcPr>
            <w:tcW w:w="833" w:type="pct"/>
            <w:shd w:val="clear" w:color="auto" w:fill="365F91" w:themeFill="accent1" w:themeFillShade="BF"/>
            <w:tcMar>
              <w:right w:w="288" w:type="dxa"/>
            </w:tcMar>
            <w:vAlign w:val="center"/>
          </w:tcPr>
          <w:p w14:paraId="185C9C9E" w14:textId="77777777" w:rsidR="00C00219" w:rsidRPr="003C60D7" w:rsidRDefault="00C00219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Insuffisant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33F1077B" w14:textId="77777777" w:rsidR="00C00219" w:rsidRPr="003C60D7" w:rsidRDefault="00C00219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40B8C85C" w14:textId="77777777" w:rsidR="00C00219" w:rsidRPr="003C60D7" w:rsidRDefault="00C00219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Bon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0BEB40A0" w14:textId="77777777" w:rsidR="00C00219" w:rsidRPr="003C60D7" w:rsidRDefault="00C00219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Très bien</w:t>
            </w:r>
          </w:p>
        </w:tc>
        <w:tc>
          <w:tcPr>
            <w:tcW w:w="835" w:type="pct"/>
            <w:shd w:val="clear" w:color="auto" w:fill="365F91" w:themeFill="accent1" w:themeFillShade="BF"/>
            <w:vAlign w:val="center"/>
          </w:tcPr>
          <w:p w14:paraId="5B1AED60" w14:textId="77777777" w:rsidR="00C00219" w:rsidRPr="003C60D7" w:rsidRDefault="00C00219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Excellent</w:t>
            </w:r>
          </w:p>
        </w:tc>
      </w:tr>
      <w:tr w:rsidR="00C00219" w:rsidRPr="00B13C7C" w14:paraId="70D59EEE" w14:textId="77777777" w:rsidTr="00141211">
        <w:trPr>
          <w:tblHeader/>
        </w:trPr>
        <w:tc>
          <w:tcPr>
            <w:tcW w:w="833" w:type="pct"/>
            <w:shd w:val="clear" w:color="auto" w:fill="auto"/>
            <w:vAlign w:val="center"/>
          </w:tcPr>
          <w:p w14:paraId="39D664A1" w14:textId="4E3EFDA2" w:rsidR="00C00219" w:rsidRPr="00BB7BFB" w:rsidRDefault="00C00219" w:rsidP="00C00219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C</w:t>
            </w: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ritères à évaluer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70DF4A5A" w14:textId="61951348" w:rsidR="00C00219" w:rsidRDefault="00C00219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Insuffisant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134650B" w14:textId="2F118C6C" w:rsidR="00C00219" w:rsidRDefault="00C00219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21524B3" w14:textId="4F44C7DA" w:rsidR="00C00219" w:rsidRDefault="00C00219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Bon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02DA85D" w14:textId="1CB3CE04" w:rsidR="00C00219" w:rsidRDefault="00C00219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Très bien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02A0E09D" w14:textId="5BAB99FD" w:rsidR="00C00219" w:rsidRDefault="00C00219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Ex</w:t>
            </w:r>
            <w: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0000</w:t>
            </w:r>
            <w:r w:rsidR="004E33E3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C</w:t>
            </w:r>
            <w: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00</w:t>
            </w: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cellent</w:t>
            </w:r>
          </w:p>
        </w:tc>
      </w:tr>
      <w:tr w:rsidR="00C00219" w:rsidRPr="00B13C7C" w14:paraId="3D96904D" w14:textId="77777777" w:rsidTr="00141211">
        <w:trPr>
          <w:tblHeader/>
        </w:trPr>
        <w:tc>
          <w:tcPr>
            <w:tcW w:w="833" w:type="pct"/>
            <w:shd w:val="clear" w:color="auto" w:fill="auto"/>
            <w:vAlign w:val="center"/>
          </w:tcPr>
          <w:p w14:paraId="48B8CC1B" w14:textId="77777777" w:rsidR="00C00219" w:rsidRDefault="00C00219" w:rsidP="00C00219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747AF176" w14:textId="46C8171B" w:rsidR="00C00219" w:rsidRPr="003C60D7" w:rsidRDefault="00C00219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C00219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Réponses très inexactes et confuses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B8E2AEA" w14:textId="590190BA" w:rsidR="00C00219" w:rsidRPr="00E21E54" w:rsidRDefault="00E21E54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La majortié des réponses sont inexactes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8110DFB" w14:textId="390881D2" w:rsidR="00C00219" w:rsidRPr="00E21E54" w:rsidRDefault="00E21E54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E21E54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Réponses généralement exactes avec q</w:t>
            </w: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uelques erreurs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15207CA" w14:textId="05FACA06" w:rsidR="00C00219" w:rsidRPr="00E21E54" w:rsidRDefault="00E21E54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E21E54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Réponses préci</w:t>
            </w:r>
            <w:r w:rsidR="005D44B2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s</w:t>
            </w:r>
            <w:r w:rsidRPr="00E21E54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es et correctes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13018D4D" w14:textId="7EFFEBEC" w:rsidR="00C00219" w:rsidRPr="003C60D7" w:rsidRDefault="00E21E54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E21E54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Réponses parfaitement exactes</w:t>
            </w:r>
          </w:p>
        </w:tc>
      </w:tr>
      <w:tr w:rsidR="00E21E54" w:rsidRPr="00B13C7C" w14:paraId="609F7707" w14:textId="77777777" w:rsidTr="00141211">
        <w:trPr>
          <w:tblHeader/>
        </w:trPr>
        <w:tc>
          <w:tcPr>
            <w:tcW w:w="833" w:type="pct"/>
            <w:shd w:val="clear" w:color="auto" w:fill="auto"/>
            <w:vAlign w:val="center"/>
          </w:tcPr>
          <w:p w14:paraId="41FB4A3B" w14:textId="77777777" w:rsidR="00E21E54" w:rsidRDefault="00E21E54" w:rsidP="00C00219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</w:p>
          <w:p w14:paraId="2F250F22" w14:textId="51443D94" w:rsidR="003E171C" w:rsidRDefault="003E171C" w:rsidP="00C00219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3BC25A40" w14:textId="07912A82" w:rsidR="00E21E54" w:rsidRPr="00C00219" w:rsidRDefault="003E171C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A0D2D5B" w14:textId="52B51270" w:rsidR="00E21E54" w:rsidRDefault="003E171C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0.5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691C94F" w14:textId="723457F4" w:rsidR="00E21E54" w:rsidRPr="00E21E54" w:rsidRDefault="003E171C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0.6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1E4BFF4" w14:textId="636E4382" w:rsidR="00E21E54" w:rsidRPr="00E21E54" w:rsidRDefault="003E171C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0.8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FA4CED4" w14:textId="605B8FC0" w:rsidR="00E21E54" w:rsidRPr="00E21E54" w:rsidRDefault="003E171C" w:rsidP="00C00219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1</w:t>
            </w:r>
          </w:p>
        </w:tc>
      </w:tr>
    </w:tbl>
    <w:p w14:paraId="6F144796" w14:textId="411300E3" w:rsidR="00B30F64" w:rsidRDefault="00B30F64" w:rsidP="0065666C">
      <w:pPr>
        <w:spacing w:after="0" w:line="240" w:lineRule="auto"/>
        <w:rPr>
          <w:rFonts w:ascii="Verdana" w:eastAsia="Times New Roman" w:hAnsi="Verdana" w:cs="Times New Roman"/>
          <w:noProof/>
          <w:lang w:eastAsia="fr-FR"/>
        </w:rPr>
      </w:pPr>
    </w:p>
    <w:p w14:paraId="1115E760" w14:textId="77777777" w:rsidR="00E21E54" w:rsidRDefault="00E21E54" w:rsidP="0065666C">
      <w:pPr>
        <w:spacing w:after="0" w:line="240" w:lineRule="auto"/>
        <w:rPr>
          <w:rFonts w:ascii="Verdana" w:eastAsia="Times New Roman" w:hAnsi="Verdana" w:cs="Times New Roman"/>
          <w:noProof/>
          <w:lang w:eastAsia="fr-FR"/>
        </w:rPr>
      </w:pPr>
    </w:p>
    <w:p w14:paraId="00D33132" w14:textId="77777777" w:rsidR="00E21E54" w:rsidRDefault="00E21E54" w:rsidP="0065666C">
      <w:pPr>
        <w:spacing w:after="0" w:line="240" w:lineRule="auto"/>
        <w:rPr>
          <w:rFonts w:ascii="Verdana" w:eastAsia="Times New Roman" w:hAnsi="Verdana" w:cs="Times New Roman"/>
          <w:noProof/>
          <w:lang w:eastAsia="fr-FR"/>
        </w:rPr>
      </w:pPr>
    </w:p>
    <w:p w14:paraId="103403AD" w14:textId="367DCB41" w:rsidR="00C00219" w:rsidRDefault="00C00219" w:rsidP="0065666C">
      <w:pPr>
        <w:spacing w:after="0" w:line="240" w:lineRule="auto"/>
        <w:rPr>
          <w:rFonts w:ascii="Verdana" w:eastAsia="Times New Roman" w:hAnsi="Verdana" w:cs="Times New Roman"/>
          <w:noProof/>
          <w:lang w:eastAsia="fr-FR"/>
        </w:rPr>
      </w:pPr>
    </w:p>
    <w:p w14:paraId="12EB5A6D" w14:textId="69F8CAF5" w:rsidR="00C00219" w:rsidRDefault="00C00219" w:rsidP="0065666C">
      <w:pPr>
        <w:spacing w:after="0" w:line="240" w:lineRule="auto"/>
        <w:rPr>
          <w:rFonts w:ascii="Verdana" w:eastAsia="Times New Roman" w:hAnsi="Verdana" w:cs="Times New Roman"/>
          <w:noProof/>
          <w:lang w:eastAsia="fr-FR"/>
        </w:rPr>
      </w:pPr>
    </w:p>
    <w:p w14:paraId="088EFE29" w14:textId="77777777" w:rsidR="00C00219" w:rsidRDefault="00C00219" w:rsidP="0065666C">
      <w:pPr>
        <w:spacing w:after="0" w:line="240" w:lineRule="auto"/>
        <w:rPr>
          <w:rFonts w:ascii="Verdana" w:eastAsia="Times New Roman" w:hAnsi="Verdana" w:cs="Times New Roman"/>
          <w:noProof/>
          <w:lang w:eastAsia="fr-FR"/>
        </w:rPr>
      </w:pPr>
    </w:p>
    <w:p w14:paraId="2C059BEB" w14:textId="77777777" w:rsidR="00A3251B" w:rsidRPr="00B13C7C" w:rsidRDefault="00A3251B" w:rsidP="0065666C">
      <w:pPr>
        <w:spacing w:after="0" w:line="240" w:lineRule="auto"/>
        <w:rPr>
          <w:rFonts w:ascii="Verdana" w:eastAsia="Times New Roman" w:hAnsi="Verdana" w:cs="Times New Roman"/>
          <w:noProof/>
          <w:lang w:eastAsia="fr-FR"/>
        </w:rPr>
      </w:pPr>
    </w:p>
    <w:p w14:paraId="3E12950F" w14:textId="77777777" w:rsidR="002F57E5" w:rsidRPr="00B13C7C" w:rsidRDefault="002F57E5" w:rsidP="0065666C">
      <w:pPr>
        <w:spacing w:after="0" w:line="240" w:lineRule="auto"/>
        <w:rPr>
          <w:rFonts w:ascii="Verdana" w:eastAsia="Times New Roman" w:hAnsi="Verdana" w:cs="Times New Roman"/>
          <w:noProof/>
          <w:lang w:eastAsia="fr-FR"/>
        </w:rPr>
      </w:pPr>
    </w:p>
    <w:sectPr w:rsidR="002F57E5" w:rsidRPr="00B13C7C" w:rsidSect="00865831">
      <w:headerReference w:type="default" r:id="rId8"/>
      <w:footerReference w:type="default" r:id="rId9"/>
      <w:footerReference w:type="first" r:id="rId10"/>
      <w:pgSz w:w="20160" w:h="12240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A150D" w14:textId="77777777" w:rsidR="00865831" w:rsidRDefault="00865831" w:rsidP="00B849FB">
      <w:pPr>
        <w:spacing w:after="0" w:line="240" w:lineRule="auto"/>
      </w:pPr>
      <w:r>
        <w:separator/>
      </w:r>
    </w:p>
  </w:endnote>
  <w:endnote w:type="continuationSeparator" w:id="0">
    <w:p w14:paraId="7162F39A" w14:textId="77777777" w:rsidR="00865831" w:rsidRDefault="00865831" w:rsidP="00B849FB">
      <w:pPr>
        <w:spacing w:after="0" w:line="240" w:lineRule="auto"/>
      </w:pPr>
      <w:r>
        <w:continuationSeparator/>
      </w:r>
    </w:p>
  </w:endnote>
  <w:endnote w:type="continuationNotice" w:id="1">
    <w:p w14:paraId="30973113" w14:textId="77777777" w:rsidR="00865831" w:rsidRDefault="008658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tstream Vera Sans Mono">
    <w:altName w:val="MS Gothic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8D7BC" w14:textId="77777777" w:rsidR="00F84E3B" w:rsidRPr="00B849FB" w:rsidRDefault="00F84E3B" w:rsidP="00B849FB">
    <w:pPr>
      <w:pStyle w:val="Pieddepage"/>
      <w:pBdr>
        <w:top w:val="single" w:sz="4" w:space="1" w:color="auto"/>
      </w:pBdr>
      <w:jc w:val="right"/>
      <w:rPr>
        <w:rFonts w:ascii="Verdana" w:hAnsi="Verdana"/>
      </w:rPr>
    </w:pPr>
    <w:r w:rsidRPr="003046E8">
      <w:rPr>
        <w:rFonts w:ascii="Verdana" w:hAnsi="Verdana"/>
        <w:color w:val="7F7F7F"/>
        <w:spacing w:val="60"/>
      </w:rPr>
      <w:t>Page</w:t>
    </w:r>
    <w:r w:rsidRPr="003046E8">
      <w:rPr>
        <w:rFonts w:ascii="Verdana" w:hAnsi="Verdana"/>
      </w:rPr>
      <w:t xml:space="preserve"> | </w:t>
    </w:r>
    <w:r w:rsidRPr="003046E8">
      <w:rPr>
        <w:rFonts w:ascii="Verdana" w:hAnsi="Verdana"/>
      </w:rPr>
      <w:fldChar w:fldCharType="begin"/>
    </w:r>
    <w:r w:rsidRPr="003046E8">
      <w:rPr>
        <w:rFonts w:ascii="Verdana" w:hAnsi="Verdana"/>
      </w:rPr>
      <w:instrText xml:space="preserve"> PAGE   \* MERGEFORMAT </w:instrText>
    </w:r>
    <w:r w:rsidRPr="003046E8">
      <w:rPr>
        <w:rFonts w:ascii="Verdana" w:hAnsi="Verdana"/>
      </w:rPr>
      <w:fldChar w:fldCharType="separate"/>
    </w:r>
    <w:r w:rsidRPr="000E20EB">
      <w:rPr>
        <w:rFonts w:ascii="Verdana" w:hAnsi="Verdana"/>
        <w:b/>
        <w:noProof/>
      </w:rPr>
      <w:t>5</w:t>
    </w:r>
    <w:r w:rsidRPr="003046E8">
      <w:rPr>
        <w:rFonts w:ascii="Verdana" w:hAnsi="Verda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D97B3" w14:textId="77777777" w:rsidR="00AE6B74" w:rsidRPr="00B849FB" w:rsidRDefault="00AE6B74" w:rsidP="00B849FB">
    <w:pPr>
      <w:pStyle w:val="Pieddepage"/>
      <w:pBdr>
        <w:top w:val="single" w:sz="4" w:space="1" w:color="auto"/>
      </w:pBdr>
      <w:jc w:val="right"/>
      <w:rPr>
        <w:rFonts w:ascii="Verdana" w:hAnsi="Verdana"/>
      </w:rPr>
    </w:pPr>
    <w:r w:rsidRPr="003046E8">
      <w:rPr>
        <w:rFonts w:ascii="Verdana" w:hAnsi="Verdana"/>
        <w:color w:val="7F7F7F"/>
        <w:spacing w:val="60"/>
      </w:rPr>
      <w:t>Page</w:t>
    </w:r>
    <w:r w:rsidRPr="003046E8">
      <w:rPr>
        <w:rFonts w:ascii="Verdana" w:hAnsi="Verdana"/>
      </w:rPr>
      <w:t xml:space="preserve"> | </w:t>
    </w:r>
    <w:r w:rsidRPr="003046E8">
      <w:rPr>
        <w:rFonts w:ascii="Verdana" w:hAnsi="Verdana"/>
      </w:rPr>
      <w:fldChar w:fldCharType="begin"/>
    </w:r>
    <w:r w:rsidRPr="003046E8">
      <w:rPr>
        <w:rFonts w:ascii="Verdana" w:hAnsi="Verdana"/>
      </w:rPr>
      <w:instrText xml:space="preserve"> PAGE   \* MERGEFORMAT </w:instrText>
    </w:r>
    <w:r w:rsidRPr="003046E8">
      <w:rPr>
        <w:rFonts w:ascii="Verdana" w:hAnsi="Verdana"/>
      </w:rPr>
      <w:fldChar w:fldCharType="separate"/>
    </w:r>
    <w:r w:rsidRPr="00B849FB">
      <w:rPr>
        <w:rFonts w:ascii="Verdana" w:hAnsi="Verdana"/>
        <w:b/>
        <w:noProof/>
      </w:rPr>
      <w:t>1</w:t>
    </w:r>
    <w:r w:rsidRPr="003046E8">
      <w:rPr>
        <w:rFonts w:ascii="Verdana" w:hAnsi="Verda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5E10F" w14:textId="77777777" w:rsidR="00865831" w:rsidRDefault="00865831" w:rsidP="00B849FB">
      <w:pPr>
        <w:spacing w:after="0" w:line="240" w:lineRule="auto"/>
      </w:pPr>
      <w:r>
        <w:separator/>
      </w:r>
    </w:p>
  </w:footnote>
  <w:footnote w:type="continuationSeparator" w:id="0">
    <w:p w14:paraId="3955B605" w14:textId="77777777" w:rsidR="00865831" w:rsidRDefault="00865831" w:rsidP="00B849FB">
      <w:pPr>
        <w:spacing w:after="0" w:line="240" w:lineRule="auto"/>
      </w:pPr>
      <w:r>
        <w:continuationSeparator/>
      </w:r>
    </w:p>
  </w:footnote>
  <w:footnote w:type="continuationNotice" w:id="1">
    <w:p w14:paraId="06182081" w14:textId="77777777" w:rsidR="00865831" w:rsidRDefault="008658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CD2AF" w14:textId="52EF9503" w:rsidR="00F84E3B" w:rsidRDefault="00F84E3B" w:rsidP="003C60D7">
    <w:pPr>
      <w:pBdr>
        <w:bottom w:val="single" w:sz="4" w:space="1" w:color="auto"/>
      </w:pBdr>
      <w:tabs>
        <w:tab w:val="right" w:pos="18711"/>
      </w:tabs>
      <w:spacing w:after="0"/>
      <w:rPr>
        <w:rFonts w:ascii="Verdana" w:hAnsi="Verdana"/>
        <w:b/>
        <w:sz w:val="24"/>
      </w:rPr>
    </w:pPr>
    <w:r w:rsidRPr="009822D9">
      <w:rPr>
        <w:rFonts w:ascii="Verdana" w:hAnsi="Verdana"/>
        <w:b/>
        <w:sz w:val="24"/>
      </w:rPr>
      <w:t>H2</w:t>
    </w:r>
    <w:r w:rsidR="00A31B98">
      <w:rPr>
        <w:rFonts w:ascii="Verdana" w:hAnsi="Verdana"/>
        <w:b/>
        <w:sz w:val="24"/>
      </w:rPr>
      <w:t>4</w:t>
    </w:r>
    <w:r w:rsidRPr="009822D9">
      <w:rPr>
        <w:rFonts w:ascii="Verdana" w:hAnsi="Verdana"/>
        <w:b/>
        <w:sz w:val="24"/>
      </w:rPr>
      <w:t>.420-</w:t>
    </w:r>
    <w:r w:rsidR="00C66EC5">
      <w:rPr>
        <w:rFonts w:ascii="Verdana" w:hAnsi="Verdana"/>
        <w:b/>
        <w:sz w:val="24"/>
      </w:rPr>
      <w:t>2</w:t>
    </w:r>
    <w:r w:rsidRPr="009822D9">
      <w:rPr>
        <w:rFonts w:ascii="Verdana" w:hAnsi="Verdana"/>
        <w:b/>
        <w:sz w:val="24"/>
      </w:rPr>
      <w:t>G</w:t>
    </w:r>
    <w:r w:rsidR="00C66EC5">
      <w:rPr>
        <w:rFonts w:ascii="Verdana" w:hAnsi="Verdana"/>
        <w:b/>
        <w:sz w:val="24"/>
      </w:rPr>
      <w:t>4</w:t>
    </w:r>
    <w:r w:rsidRPr="009822D9">
      <w:rPr>
        <w:rFonts w:ascii="Verdana" w:hAnsi="Verdana"/>
        <w:b/>
        <w:sz w:val="24"/>
      </w:rPr>
      <w:t xml:space="preserve">-HU – </w:t>
    </w:r>
    <w:r w:rsidR="00C66EC5">
      <w:rPr>
        <w:rFonts w:ascii="Verdana" w:hAnsi="Verdana"/>
        <w:b/>
        <w:sz w:val="24"/>
      </w:rPr>
      <w:t>POO</w:t>
    </w:r>
    <w:r w:rsidRPr="009822D9">
      <w:rPr>
        <w:rFonts w:ascii="Verdana" w:hAnsi="Verdana"/>
        <w:b/>
        <w:sz w:val="24"/>
      </w:rPr>
      <w:tab/>
    </w:r>
    <w:r w:rsidR="00C04F4A">
      <w:rPr>
        <w:rFonts w:ascii="Verdana" w:hAnsi="Verdana"/>
        <w:b/>
        <w:sz w:val="24"/>
      </w:rPr>
      <w:t>Projet intra</w:t>
    </w:r>
    <w:r w:rsidRPr="009822D9">
      <w:rPr>
        <w:rFonts w:ascii="Verdana" w:hAnsi="Verdana"/>
        <w:b/>
        <w:sz w:val="24"/>
      </w:rPr>
      <w:t xml:space="preserve"> </w:t>
    </w:r>
  </w:p>
  <w:p w14:paraId="18EB70F9" w14:textId="77777777" w:rsidR="00F84E3B" w:rsidRPr="003C60D7" w:rsidRDefault="00F84E3B" w:rsidP="003C60D7">
    <w:pPr>
      <w:tabs>
        <w:tab w:val="right" w:pos="18711"/>
      </w:tabs>
      <w:spacing w:after="0"/>
      <w:rPr>
        <w:rFonts w:ascii="Verdana" w:hAnsi="Verdana"/>
        <w:b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2B3067"/>
    <w:multiLevelType w:val="multilevel"/>
    <w:tmpl w:val="0DCED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0600416"/>
    <w:multiLevelType w:val="hybridMultilevel"/>
    <w:tmpl w:val="E91A1FA0"/>
    <w:lvl w:ilvl="0" w:tplc="6268B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D11BC"/>
    <w:multiLevelType w:val="multilevel"/>
    <w:tmpl w:val="19D4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164EB"/>
    <w:multiLevelType w:val="hybridMultilevel"/>
    <w:tmpl w:val="A9EC646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763EE7"/>
    <w:multiLevelType w:val="hybridMultilevel"/>
    <w:tmpl w:val="034CE980"/>
    <w:lvl w:ilvl="0" w:tplc="9FA4FD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20535D"/>
    <w:multiLevelType w:val="hybridMultilevel"/>
    <w:tmpl w:val="3A88D78E"/>
    <w:lvl w:ilvl="0" w:tplc="4C90B1EC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DD60D6"/>
    <w:multiLevelType w:val="hybridMultilevel"/>
    <w:tmpl w:val="112299DE"/>
    <w:lvl w:ilvl="0" w:tplc="C2B086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07D36"/>
    <w:multiLevelType w:val="multilevel"/>
    <w:tmpl w:val="9958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D6728"/>
    <w:multiLevelType w:val="hybridMultilevel"/>
    <w:tmpl w:val="503A360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F0B28"/>
    <w:multiLevelType w:val="multilevel"/>
    <w:tmpl w:val="757C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4489B"/>
    <w:multiLevelType w:val="hybridMultilevel"/>
    <w:tmpl w:val="A5E002A0"/>
    <w:lvl w:ilvl="0" w:tplc="EBAE3A86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F2FD0"/>
    <w:multiLevelType w:val="hybridMultilevel"/>
    <w:tmpl w:val="EC30AEC0"/>
    <w:lvl w:ilvl="0" w:tplc="9E1C27D2">
      <w:start w:val="420"/>
      <w:numFmt w:val="bullet"/>
      <w:lvlText w:val="-"/>
      <w:lvlJc w:val="left"/>
      <w:pPr>
        <w:ind w:left="3195" w:hanging="360"/>
      </w:pPr>
      <w:rPr>
        <w:rFonts w:ascii="Verdana" w:eastAsia="Bitstream Vera Sans Mono" w:hAnsi="Verdana" w:cs="Bitstream Vera Sans Mono" w:hint="default"/>
        <w:b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066E8"/>
    <w:multiLevelType w:val="multilevel"/>
    <w:tmpl w:val="0DCED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F150805"/>
    <w:multiLevelType w:val="hybridMultilevel"/>
    <w:tmpl w:val="17545522"/>
    <w:lvl w:ilvl="0" w:tplc="D962260C">
      <w:start w:val="420"/>
      <w:numFmt w:val="bullet"/>
      <w:lvlText w:val="-"/>
      <w:lvlJc w:val="left"/>
      <w:pPr>
        <w:ind w:left="3780" w:hanging="360"/>
      </w:pPr>
      <w:rPr>
        <w:rFonts w:ascii="Verdana" w:eastAsiaTheme="minorHAnsi" w:hAnsi="Verdana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7" w15:restartNumberingAfterBreak="0">
    <w:nsid w:val="37DF2F68"/>
    <w:multiLevelType w:val="hybridMultilevel"/>
    <w:tmpl w:val="B082F68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50346"/>
    <w:multiLevelType w:val="multilevel"/>
    <w:tmpl w:val="422AB0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B98761F"/>
    <w:multiLevelType w:val="multilevel"/>
    <w:tmpl w:val="ABB0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70874"/>
    <w:multiLevelType w:val="multilevel"/>
    <w:tmpl w:val="E170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E1748"/>
    <w:multiLevelType w:val="multilevel"/>
    <w:tmpl w:val="B8C8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06A64"/>
    <w:multiLevelType w:val="hybridMultilevel"/>
    <w:tmpl w:val="88B0417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80260"/>
    <w:multiLevelType w:val="multilevel"/>
    <w:tmpl w:val="93D280D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4" w15:restartNumberingAfterBreak="0">
    <w:nsid w:val="51C07766"/>
    <w:multiLevelType w:val="hybridMultilevel"/>
    <w:tmpl w:val="C9A6676A"/>
    <w:lvl w:ilvl="0" w:tplc="DC02EDD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36041"/>
    <w:multiLevelType w:val="multilevel"/>
    <w:tmpl w:val="DB3E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B37412"/>
    <w:multiLevelType w:val="hybridMultilevel"/>
    <w:tmpl w:val="9F9812D0"/>
    <w:lvl w:ilvl="0" w:tplc="D7D4858A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330F7"/>
    <w:multiLevelType w:val="multilevel"/>
    <w:tmpl w:val="56CC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E0030"/>
    <w:multiLevelType w:val="hybridMultilevel"/>
    <w:tmpl w:val="E520BD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C6A99"/>
    <w:multiLevelType w:val="hybridMultilevel"/>
    <w:tmpl w:val="6916FA6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31202"/>
    <w:multiLevelType w:val="hybridMultilevel"/>
    <w:tmpl w:val="37F05EE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D5FE2"/>
    <w:multiLevelType w:val="hybridMultilevel"/>
    <w:tmpl w:val="32A69A74"/>
    <w:lvl w:ilvl="0" w:tplc="FAD45D94">
      <w:numFmt w:val="bullet"/>
      <w:lvlText w:val="-"/>
      <w:lvlJc w:val="left"/>
      <w:pPr>
        <w:ind w:left="1069" w:hanging="360"/>
      </w:pPr>
      <w:rPr>
        <w:rFonts w:ascii="Trebuchet MS" w:eastAsia="Trebuchet MS" w:hAnsi="Trebuchet MS" w:cs="Trebuchet MS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25E70"/>
    <w:multiLevelType w:val="hybridMultilevel"/>
    <w:tmpl w:val="0FDCA8A0"/>
    <w:lvl w:ilvl="0" w:tplc="96360124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491624">
    <w:abstractNumId w:val="16"/>
  </w:num>
  <w:num w:numId="2" w16cid:durableId="1830318599">
    <w:abstractNumId w:val="20"/>
  </w:num>
  <w:num w:numId="3" w16cid:durableId="1424767917">
    <w:abstractNumId w:val="5"/>
  </w:num>
  <w:num w:numId="4" w16cid:durableId="359205110">
    <w:abstractNumId w:val="21"/>
    <w:lvlOverride w:ilvl="0">
      <w:startOverride w:val="1"/>
    </w:lvlOverride>
  </w:num>
  <w:num w:numId="5" w16cid:durableId="1599026346">
    <w:abstractNumId w:val="12"/>
    <w:lvlOverride w:ilvl="0">
      <w:startOverride w:val="1"/>
    </w:lvlOverride>
  </w:num>
  <w:num w:numId="6" w16cid:durableId="1803038596">
    <w:abstractNumId w:val="25"/>
    <w:lvlOverride w:ilvl="0">
      <w:startOverride w:val="1"/>
    </w:lvlOverride>
  </w:num>
  <w:num w:numId="7" w16cid:durableId="156847434">
    <w:abstractNumId w:val="19"/>
    <w:lvlOverride w:ilvl="0">
      <w:startOverride w:val="1"/>
    </w:lvlOverride>
  </w:num>
  <w:num w:numId="8" w16cid:durableId="1841390826">
    <w:abstractNumId w:val="18"/>
  </w:num>
  <w:num w:numId="9" w16cid:durableId="1755012005">
    <w:abstractNumId w:val="3"/>
  </w:num>
  <w:num w:numId="10" w16cid:durableId="1756170787">
    <w:abstractNumId w:val="15"/>
  </w:num>
  <w:num w:numId="11" w16cid:durableId="670332218">
    <w:abstractNumId w:val="10"/>
  </w:num>
  <w:num w:numId="12" w16cid:durableId="1690140615">
    <w:abstractNumId w:val="6"/>
  </w:num>
  <w:num w:numId="13" w16cid:durableId="1243640268">
    <w:abstractNumId w:val="0"/>
  </w:num>
  <w:num w:numId="14" w16cid:durableId="1813519548">
    <w:abstractNumId w:val="8"/>
  </w:num>
  <w:num w:numId="15" w16cid:durableId="1689326739">
    <w:abstractNumId w:val="27"/>
  </w:num>
  <w:num w:numId="16" w16cid:durableId="658728212">
    <w:abstractNumId w:val="1"/>
  </w:num>
  <w:num w:numId="17" w16cid:durableId="1998146295">
    <w:abstractNumId w:val="2"/>
  </w:num>
  <w:num w:numId="18" w16cid:durableId="13001783">
    <w:abstractNumId w:val="14"/>
  </w:num>
  <w:num w:numId="19" w16cid:durableId="1437094320">
    <w:abstractNumId w:val="4"/>
  </w:num>
  <w:num w:numId="20" w16cid:durableId="1051075354">
    <w:abstractNumId w:val="32"/>
  </w:num>
  <w:num w:numId="21" w16cid:durableId="1281914984">
    <w:abstractNumId w:val="26"/>
  </w:num>
  <w:num w:numId="22" w16cid:durableId="996348902">
    <w:abstractNumId w:val="17"/>
  </w:num>
  <w:num w:numId="23" w16cid:durableId="1676960136">
    <w:abstractNumId w:val="29"/>
  </w:num>
  <w:num w:numId="24" w16cid:durableId="1991400476">
    <w:abstractNumId w:val="30"/>
  </w:num>
  <w:num w:numId="25" w16cid:durableId="1647393131">
    <w:abstractNumId w:val="28"/>
  </w:num>
  <w:num w:numId="26" w16cid:durableId="1144933913">
    <w:abstractNumId w:val="23"/>
  </w:num>
  <w:num w:numId="27" w16cid:durableId="803623640">
    <w:abstractNumId w:val="22"/>
  </w:num>
  <w:num w:numId="28" w16cid:durableId="1281037365">
    <w:abstractNumId w:val="24"/>
  </w:num>
  <w:num w:numId="29" w16cid:durableId="162209351">
    <w:abstractNumId w:val="7"/>
  </w:num>
  <w:num w:numId="30" w16cid:durableId="571694356">
    <w:abstractNumId w:val="13"/>
  </w:num>
  <w:num w:numId="31" w16cid:durableId="688528683">
    <w:abstractNumId w:val="31"/>
  </w:num>
  <w:num w:numId="32" w16cid:durableId="1280799206">
    <w:abstractNumId w:val="9"/>
  </w:num>
  <w:num w:numId="33" w16cid:durableId="7792276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9FB"/>
    <w:rsid w:val="00003931"/>
    <w:rsid w:val="00007021"/>
    <w:rsid w:val="00010431"/>
    <w:rsid w:val="00031042"/>
    <w:rsid w:val="000376DB"/>
    <w:rsid w:val="00040D28"/>
    <w:rsid w:val="00042F1B"/>
    <w:rsid w:val="000541B9"/>
    <w:rsid w:val="000610E4"/>
    <w:rsid w:val="00062454"/>
    <w:rsid w:val="00064304"/>
    <w:rsid w:val="00064A12"/>
    <w:rsid w:val="0007575E"/>
    <w:rsid w:val="00075EDC"/>
    <w:rsid w:val="00080B0F"/>
    <w:rsid w:val="00081270"/>
    <w:rsid w:val="00095016"/>
    <w:rsid w:val="000A647E"/>
    <w:rsid w:val="000A7278"/>
    <w:rsid w:val="000B7633"/>
    <w:rsid w:val="000D43FF"/>
    <w:rsid w:val="000D63F9"/>
    <w:rsid w:val="000E20EB"/>
    <w:rsid w:val="000E7897"/>
    <w:rsid w:val="000F5199"/>
    <w:rsid w:val="000F52D2"/>
    <w:rsid w:val="000F6825"/>
    <w:rsid w:val="00100E0D"/>
    <w:rsid w:val="0010608F"/>
    <w:rsid w:val="00106DC0"/>
    <w:rsid w:val="00110959"/>
    <w:rsid w:val="00112430"/>
    <w:rsid w:val="00117842"/>
    <w:rsid w:val="001219C2"/>
    <w:rsid w:val="001275BB"/>
    <w:rsid w:val="00131F6E"/>
    <w:rsid w:val="00132A86"/>
    <w:rsid w:val="00141211"/>
    <w:rsid w:val="00144D2B"/>
    <w:rsid w:val="0015208B"/>
    <w:rsid w:val="001638FE"/>
    <w:rsid w:val="001643FE"/>
    <w:rsid w:val="0017015D"/>
    <w:rsid w:val="0017614E"/>
    <w:rsid w:val="00180B77"/>
    <w:rsid w:val="00187D1F"/>
    <w:rsid w:val="00192F50"/>
    <w:rsid w:val="00195ED4"/>
    <w:rsid w:val="001A7DCC"/>
    <w:rsid w:val="001B0686"/>
    <w:rsid w:val="001B0B75"/>
    <w:rsid w:val="001B3D63"/>
    <w:rsid w:val="001B5474"/>
    <w:rsid w:val="001C764D"/>
    <w:rsid w:val="001D4813"/>
    <w:rsid w:val="001E07F8"/>
    <w:rsid w:val="001E2AD8"/>
    <w:rsid w:val="001E40B3"/>
    <w:rsid w:val="001F54E7"/>
    <w:rsid w:val="00205038"/>
    <w:rsid w:val="00206364"/>
    <w:rsid w:val="0021080F"/>
    <w:rsid w:val="00221FD9"/>
    <w:rsid w:val="0022292A"/>
    <w:rsid w:val="00222BBE"/>
    <w:rsid w:val="00237A75"/>
    <w:rsid w:val="00240C22"/>
    <w:rsid w:val="0024185D"/>
    <w:rsid w:val="00246572"/>
    <w:rsid w:val="00250038"/>
    <w:rsid w:val="00251D0F"/>
    <w:rsid w:val="00256D8A"/>
    <w:rsid w:val="0026435F"/>
    <w:rsid w:val="00266884"/>
    <w:rsid w:val="002853A1"/>
    <w:rsid w:val="002934B9"/>
    <w:rsid w:val="002940D6"/>
    <w:rsid w:val="002B7016"/>
    <w:rsid w:val="002C0F41"/>
    <w:rsid w:val="002C65C1"/>
    <w:rsid w:val="002D176D"/>
    <w:rsid w:val="002D21CF"/>
    <w:rsid w:val="002E03E8"/>
    <w:rsid w:val="002E09FD"/>
    <w:rsid w:val="002E21B2"/>
    <w:rsid w:val="002E2F95"/>
    <w:rsid w:val="002F57E5"/>
    <w:rsid w:val="0030082B"/>
    <w:rsid w:val="00304153"/>
    <w:rsid w:val="003132CF"/>
    <w:rsid w:val="00314900"/>
    <w:rsid w:val="0031580E"/>
    <w:rsid w:val="003307D2"/>
    <w:rsid w:val="00344801"/>
    <w:rsid w:val="003505C6"/>
    <w:rsid w:val="00361144"/>
    <w:rsid w:val="00361C57"/>
    <w:rsid w:val="00382FD7"/>
    <w:rsid w:val="003833A4"/>
    <w:rsid w:val="00383D2E"/>
    <w:rsid w:val="00394FC7"/>
    <w:rsid w:val="0039510B"/>
    <w:rsid w:val="003B2EFF"/>
    <w:rsid w:val="003B705D"/>
    <w:rsid w:val="003B7820"/>
    <w:rsid w:val="003C595A"/>
    <w:rsid w:val="003C60D7"/>
    <w:rsid w:val="003C7085"/>
    <w:rsid w:val="003D5530"/>
    <w:rsid w:val="003E171C"/>
    <w:rsid w:val="003E2564"/>
    <w:rsid w:val="003E3607"/>
    <w:rsid w:val="003E4610"/>
    <w:rsid w:val="003E5FC3"/>
    <w:rsid w:val="003F30CB"/>
    <w:rsid w:val="003F77E6"/>
    <w:rsid w:val="00405256"/>
    <w:rsid w:val="004119B6"/>
    <w:rsid w:val="0042408E"/>
    <w:rsid w:val="00434B62"/>
    <w:rsid w:val="00435FF8"/>
    <w:rsid w:val="00440E8F"/>
    <w:rsid w:val="00447354"/>
    <w:rsid w:val="00450DE9"/>
    <w:rsid w:val="00453ECD"/>
    <w:rsid w:val="00462FB3"/>
    <w:rsid w:val="00476E6A"/>
    <w:rsid w:val="00482220"/>
    <w:rsid w:val="004829BB"/>
    <w:rsid w:val="00483E20"/>
    <w:rsid w:val="004856BF"/>
    <w:rsid w:val="004868C5"/>
    <w:rsid w:val="00486AEF"/>
    <w:rsid w:val="004921C9"/>
    <w:rsid w:val="004A44B5"/>
    <w:rsid w:val="004A5D5D"/>
    <w:rsid w:val="004B7779"/>
    <w:rsid w:val="004C1363"/>
    <w:rsid w:val="004C2361"/>
    <w:rsid w:val="004C7C50"/>
    <w:rsid w:val="004D0ADF"/>
    <w:rsid w:val="004E18AE"/>
    <w:rsid w:val="004E33E3"/>
    <w:rsid w:val="004F3B95"/>
    <w:rsid w:val="004F4CDD"/>
    <w:rsid w:val="00503A4E"/>
    <w:rsid w:val="0050421F"/>
    <w:rsid w:val="005051BB"/>
    <w:rsid w:val="00512BB4"/>
    <w:rsid w:val="0052050A"/>
    <w:rsid w:val="00523A29"/>
    <w:rsid w:val="0052551E"/>
    <w:rsid w:val="00535CA3"/>
    <w:rsid w:val="00540A42"/>
    <w:rsid w:val="00546C63"/>
    <w:rsid w:val="005538C7"/>
    <w:rsid w:val="00561FCE"/>
    <w:rsid w:val="005677CE"/>
    <w:rsid w:val="005850A2"/>
    <w:rsid w:val="005921B9"/>
    <w:rsid w:val="005929C9"/>
    <w:rsid w:val="005A1C28"/>
    <w:rsid w:val="005A1EB8"/>
    <w:rsid w:val="005A3582"/>
    <w:rsid w:val="005A6D3A"/>
    <w:rsid w:val="005B166D"/>
    <w:rsid w:val="005B4D4D"/>
    <w:rsid w:val="005B6F79"/>
    <w:rsid w:val="005C024B"/>
    <w:rsid w:val="005C2463"/>
    <w:rsid w:val="005D217E"/>
    <w:rsid w:val="005D44B2"/>
    <w:rsid w:val="005D456B"/>
    <w:rsid w:val="005D4649"/>
    <w:rsid w:val="005D5F84"/>
    <w:rsid w:val="005E1C37"/>
    <w:rsid w:val="005E4F66"/>
    <w:rsid w:val="00602EA6"/>
    <w:rsid w:val="00603C74"/>
    <w:rsid w:val="00613ED5"/>
    <w:rsid w:val="00622A66"/>
    <w:rsid w:val="006239B5"/>
    <w:rsid w:val="0062508F"/>
    <w:rsid w:val="006252D0"/>
    <w:rsid w:val="00626FDB"/>
    <w:rsid w:val="006317C8"/>
    <w:rsid w:val="006340AA"/>
    <w:rsid w:val="00641A7B"/>
    <w:rsid w:val="0065495E"/>
    <w:rsid w:val="0065666C"/>
    <w:rsid w:val="006576B3"/>
    <w:rsid w:val="006612BA"/>
    <w:rsid w:val="0066655A"/>
    <w:rsid w:val="0067302C"/>
    <w:rsid w:val="0067359C"/>
    <w:rsid w:val="0068028E"/>
    <w:rsid w:val="0069072B"/>
    <w:rsid w:val="00697ACA"/>
    <w:rsid w:val="006A3BDE"/>
    <w:rsid w:val="006B01C2"/>
    <w:rsid w:val="006B0648"/>
    <w:rsid w:val="006C089D"/>
    <w:rsid w:val="006C0B59"/>
    <w:rsid w:val="006C3C70"/>
    <w:rsid w:val="006C4214"/>
    <w:rsid w:val="006D0725"/>
    <w:rsid w:val="006D29D5"/>
    <w:rsid w:val="006D76AD"/>
    <w:rsid w:val="006E50C5"/>
    <w:rsid w:val="006E6FCB"/>
    <w:rsid w:val="006F3D42"/>
    <w:rsid w:val="006F4C7A"/>
    <w:rsid w:val="006F7EF2"/>
    <w:rsid w:val="0070044C"/>
    <w:rsid w:val="00702C7E"/>
    <w:rsid w:val="0070690B"/>
    <w:rsid w:val="007403F6"/>
    <w:rsid w:val="007438D2"/>
    <w:rsid w:val="00743BD4"/>
    <w:rsid w:val="0074756A"/>
    <w:rsid w:val="007621C8"/>
    <w:rsid w:val="007626E6"/>
    <w:rsid w:val="007766CD"/>
    <w:rsid w:val="00776DB9"/>
    <w:rsid w:val="00784694"/>
    <w:rsid w:val="007979EC"/>
    <w:rsid w:val="007A4135"/>
    <w:rsid w:val="007A614B"/>
    <w:rsid w:val="007C43F3"/>
    <w:rsid w:val="007D2079"/>
    <w:rsid w:val="007E4A75"/>
    <w:rsid w:val="007E6BC2"/>
    <w:rsid w:val="007F0057"/>
    <w:rsid w:val="007F0C80"/>
    <w:rsid w:val="007F1CCB"/>
    <w:rsid w:val="007F2CED"/>
    <w:rsid w:val="007F4613"/>
    <w:rsid w:val="007F60CB"/>
    <w:rsid w:val="007F6FDF"/>
    <w:rsid w:val="008011F8"/>
    <w:rsid w:val="00807E5E"/>
    <w:rsid w:val="00812671"/>
    <w:rsid w:val="00814ED7"/>
    <w:rsid w:val="00816D5D"/>
    <w:rsid w:val="00821F29"/>
    <w:rsid w:val="008341B7"/>
    <w:rsid w:val="00837BC7"/>
    <w:rsid w:val="008422DA"/>
    <w:rsid w:val="008512B4"/>
    <w:rsid w:val="0085294D"/>
    <w:rsid w:val="00864276"/>
    <w:rsid w:val="00865831"/>
    <w:rsid w:val="00865AA6"/>
    <w:rsid w:val="00866178"/>
    <w:rsid w:val="0087037E"/>
    <w:rsid w:val="00870AC0"/>
    <w:rsid w:val="00876AC9"/>
    <w:rsid w:val="008928CF"/>
    <w:rsid w:val="00896014"/>
    <w:rsid w:val="0089732F"/>
    <w:rsid w:val="008C02AC"/>
    <w:rsid w:val="008C2F80"/>
    <w:rsid w:val="008C42F7"/>
    <w:rsid w:val="008D6610"/>
    <w:rsid w:val="008F1DDE"/>
    <w:rsid w:val="008F2347"/>
    <w:rsid w:val="008F5826"/>
    <w:rsid w:val="008F6C4F"/>
    <w:rsid w:val="0090173B"/>
    <w:rsid w:val="009030BB"/>
    <w:rsid w:val="0090423A"/>
    <w:rsid w:val="00917B84"/>
    <w:rsid w:val="0092093D"/>
    <w:rsid w:val="00920A98"/>
    <w:rsid w:val="00923023"/>
    <w:rsid w:val="00925D7F"/>
    <w:rsid w:val="009276F1"/>
    <w:rsid w:val="00930A80"/>
    <w:rsid w:val="00935EBB"/>
    <w:rsid w:val="00940070"/>
    <w:rsid w:val="00940AD3"/>
    <w:rsid w:val="009448EB"/>
    <w:rsid w:val="0095657C"/>
    <w:rsid w:val="00957F4E"/>
    <w:rsid w:val="00963233"/>
    <w:rsid w:val="00966190"/>
    <w:rsid w:val="0097279C"/>
    <w:rsid w:val="0097456F"/>
    <w:rsid w:val="009822D9"/>
    <w:rsid w:val="0098437D"/>
    <w:rsid w:val="00984B8C"/>
    <w:rsid w:val="00985717"/>
    <w:rsid w:val="00994D10"/>
    <w:rsid w:val="0099534E"/>
    <w:rsid w:val="009A666C"/>
    <w:rsid w:val="009B73DC"/>
    <w:rsid w:val="009B7FB3"/>
    <w:rsid w:val="009C2284"/>
    <w:rsid w:val="009D4A7D"/>
    <w:rsid w:val="009D694A"/>
    <w:rsid w:val="009E654B"/>
    <w:rsid w:val="009E717A"/>
    <w:rsid w:val="009F630E"/>
    <w:rsid w:val="00A0147D"/>
    <w:rsid w:val="00A177BB"/>
    <w:rsid w:val="00A17B00"/>
    <w:rsid w:val="00A24E96"/>
    <w:rsid w:val="00A31B98"/>
    <w:rsid w:val="00A31DCA"/>
    <w:rsid w:val="00A3251B"/>
    <w:rsid w:val="00A327A0"/>
    <w:rsid w:val="00A36758"/>
    <w:rsid w:val="00A37630"/>
    <w:rsid w:val="00A37B0A"/>
    <w:rsid w:val="00A42254"/>
    <w:rsid w:val="00A449AB"/>
    <w:rsid w:val="00A45972"/>
    <w:rsid w:val="00A57128"/>
    <w:rsid w:val="00A6438E"/>
    <w:rsid w:val="00A65119"/>
    <w:rsid w:val="00A672FF"/>
    <w:rsid w:val="00A76927"/>
    <w:rsid w:val="00A829FE"/>
    <w:rsid w:val="00A90E7B"/>
    <w:rsid w:val="00A96E81"/>
    <w:rsid w:val="00AA2991"/>
    <w:rsid w:val="00AB0B9F"/>
    <w:rsid w:val="00AB1AC8"/>
    <w:rsid w:val="00AD3F49"/>
    <w:rsid w:val="00AE6B74"/>
    <w:rsid w:val="00AF6836"/>
    <w:rsid w:val="00AF6AA5"/>
    <w:rsid w:val="00B10B4A"/>
    <w:rsid w:val="00B136B4"/>
    <w:rsid w:val="00B13C7C"/>
    <w:rsid w:val="00B211D1"/>
    <w:rsid w:val="00B27357"/>
    <w:rsid w:val="00B30739"/>
    <w:rsid w:val="00B30EFF"/>
    <w:rsid w:val="00B30F64"/>
    <w:rsid w:val="00B31E99"/>
    <w:rsid w:val="00B33628"/>
    <w:rsid w:val="00B35767"/>
    <w:rsid w:val="00B368D6"/>
    <w:rsid w:val="00B46892"/>
    <w:rsid w:val="00B541AB"/>
    <w:rsid w:val="00B63813"/>
    <w:rsid w:val="00B849FB"/>
    <w:rsid w:val="00B924D9"/>
    <w:rsid w:val="00BA5048"/>
    <w:rsid w:val="00BA78FD"/>
    <w:rsid w:val="00BB22AD"/>
    <w:rsid w:val="00BB7BFB"/>
    <w:rsid w:val="00BC248F"/>
    <w:rsid w:val="00BC2859"/>
    <w:rsid w:val="00BC6252"/>
    <w:rsid w:val="00BD0760"/>
    <w:rsid w:val="00BE0231"/>
    <w:rsid w:val="00BE029F"/>
    <w:rsid w:val="00BE4DA2"/>
    <w:rsid w:val="00BE7C7E"/>
    <w:rsid w:val="00BF03CC"/>
    <w:rsid w:val="00BF41EC"/>
    <w:rsid w:val="00C00219"/>
    <w:rsid w:val="00C01272"/>
    <w:rsid w:val="00C04F4A"/>
    <w:rsid w:val="00C07B1C"/>
    <w:rsid w:val="00C10EEC"/>
    <w:rsid w:val="00C26DD8"/>
    <w:rsid w:val="00C27C40"/>
    <w:rsid w:val="00C32335"/>
    <w:rsid w:val="00C3573A"/>
    <w:rsid w:val="00C4223B"/>
    <w:rsid w:val="00C44FF9"/>
    <w:rsid w:val="00C46404"/>
    <w:rsid w:val="00C5493A"/>
    <w:rsid w:val="00C57C43"/>
    <w:rsid w:val="00C63659"/>
    <w:rsid w:val="00C655E6"/>
    <w:rsid w:val="00C65C60"/>
    <w:rsid w:val="00C66EC5"/>
    <w:rsid w:val="00C776FD"/>
    <w:rsid w:val="00C80651"/>
    <w:rsid w:val="00C81588"/>
    <w:rsid w:val="00C8307A"/>
    <w:rsid w:val="00C9031D"/>
    <w:rsid w:val="00C94353"/>
    <w:rsid w:val="00C9484E"/>
    <w:rsid w:val="00C95FE7"/>
    <w:rsid w:val="00CB0B87"/>
    <w:rsid w:val="00CB4CC9"/>
    <w:rsid w:val="00CC08D0"/>
    <w:rsid w:val="00CC7325"/>
    <w:rsid w:val="00CD078E"/>
    <w:rsid w:val="00CD3156"/>
    <w:rsid w:val="00CD7E28"/>
    <w:rsid w:val="00CE315A"/>
    <w:rsid w:val="00CE4497"/>
    <w:rsid w:val="00CF69BC"/>
    <w:rsid w:val="00CF6EE0"/>
    <w:rsid w:val="00D03D54"/>
    <w:rsid w:val="00D04AE2"/>
    <w:rsid w:val="00D17C86"/>
    <w:rsid w:val="00D21394"/>
    <w:rsid w:val="00D22C05"/>
    <w:rsid w:val="00D32B5E"/>
    <w:rsid w:val="00D44FCF"/>
    <w:rsid w:val="00D51920"/>
    <w:rsid w:val="00D54C18"/>
    <w:rsid w:val="00D56C64"/>
    <w:rsid w:val="00D6669F"/>
    <w:rsid w:val="00D719E6"/>
    <w:rsid w:val="00D732B1"/>
    <w:rsid w:val="00D74D75"/>
    <w:rsid w:val="00D8029C"/>
    <w:rsid w:val="00D81555"/>
    <w:rsid w:val="00D816AB"/>
    <w:rsid w:val="00D87916"/>
    <w:rsid w:val="00D91E8D"/>
    <w:rsid w:val="00D9581C"/>
    <w:rsid w:val="00DA4406"/>
    <w:rsid w:val="00DB3461"/>
    <w:rsid w:val="00DC376F"/>
    <w:rsid w:val="00DD5EDB"/>
    <w:rsid w:val="00DE091E"/>
    <w:rsid w:val="00DE538A"/>
    <w:rsid w:val="00E027EE"/>
    <w:rsid w:val="00E04179"/>
    <w:rsid w:val="00E050A6"/>
    <w:rsid w:val="00E05983"/>
    <w:rsid w:val="00E108CB"/>
    <w:rsid w:val="00E10DD8"/>
    <w:rsid w:val="00E16B99"/>
    <w:rsid w:val="00E17949"/>
    <w:rsid w:val="00E21E54"/>
    <w:rsid w:val="00E335DC"/>
    <w:rsid w:val="00E37C79"/>
    <w:rsid w:val="00E44AC3"/>
    <w:rsid w:val="00E46AB4"/>
    <w:rsid w:val="00E62616"/>
    <w:rsid w:val="00E66342"/>
    <w:rsid w:val="00E7509F"/>
    <w:rsid w:val="00E76C95"/>
    <w:rsid w:val="00E807C3"/>
    <w:rsid w:val="00E839FA"/>
    <w:rsid w:val="00E8666D"/>
    <w:rsid w:val="00E87145"/>
    <w:rsid w:val="00E90AE9"/>
    <w:rsid w:val="00E94A20"/>
    <w:rsid w:val="00E94E0B"/>
    <w:rsid w:val="00E9641D"/>
    <w:rsid w:val="00EB25B7"/>
    <w:rsid w:val="00EB2F00"/>
    <w:rsid w:val="00EB5367"/>
    <w:rsid w:val="00EC5FD2"/>
    <w:rsid w:val="00EC63E4"/>
    <w:rsid w:val="00ED4CF3"/>
    <w:rsid w:val="00ED4E6D"/>
    <w:rsid w:val="00ED5CB1"/>
    <w:rsid w:val="00EE7CF2"/>
    <w:rsid w:val="00EF55DE"/>
    <w:rsid w:val="00F00F34"/>
    <w:rsid w:val="00F0326C"/>
    <w:rsid w:val="00F06390"/>
    <w:rsid w:val="00F06F35"/>
    <w:rsid w:val="00F1263D"/>
    <w:rsid w:val="00F14FDB"/>
    <w:rsid w:val="00F16AAC"/>
    <w:rsid w:val="00F239E5"/>
    <w:rsid w:val="00F23C64"/>
    <w:rsid w:val="00F26106"/>
    <w:rsid w:val="00F271A3"/>
    <w:rsid w:val="00F31D78"/>
    <w:rsid w:val="00F36603"/>
    <w:rsid w:val="00F373A0"/>
    <w:rsid w:val="00F44221"/>
    <w:rsid w:val="00F46B31"/>
    <w:rsid w:val="00F5148D"/>
    <w:rsid w:val="00F51DC4"/>
    <w:rsid w:val="00F55C97"/>
    <w:rsid w:val="00F755FB"/>
    <w:rsid w:val="00F77C9A"/>
    <w:rsid w:val="00F813CA"/>
    <w:rsid w:val="00F82E4B"/>
    <w:rsid w:val="00F84E3B"/>
    <w:rsid w:val="00F859A6"/>
    <w:rsid w:val="00F90462"/>
    <w:rsid w:val="00F94203"/>
    <w:rsid w:val="00F95EE1"/>
    <w:rsid w:val="00FA5DD5"/>
    <w:rsid w:val="00FB0028"/>
    <w:rsid w:val="00FB0299"/>
    <w:rsid w:val="00FB2D41"/>
    <w:rsid w:val="00FB4E7C"/>
    <w:rsid w:val="00FB7D62"/>
    <w:rsid w:val="00FC395F"/>
    <w:rsid w:val="00FC6C23"/>
    <w:rsid w:val="00FD3828"/>
    <w:rsid w:val="00FD3DCF"/>
    <w:rsid w:val="00FE1817"/>
    <w:rsid w:val="00FE5042"/>
    <w:rsid w:val="00FE59C7"/>
    <w:rsid w:val="00FF7FB6"/>
    <w:rsid w:val="03D3B5E4"/>
    <w:rsid w:val="0C3C8173"/>
    <w:rsid w:val="1D90247C"/>
    <w:rsid w:val="6E070162"/>
    <w:rsid w:val="6EC017D1"/>
    <w:rsid w:val="71628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8C086"/>
  <w15:docId w15:val="{7BE83D91-8BA6-4E76-BB66-91F2E364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49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49FB"/>
  </w:style>
  <w:style w:type="paragraph" w:styleId="Pieddepage">
    <w:name w:val="footer"/>
    <w:basedOn w:val="Normal"/>
    <w:link w:val="PieddepageCar"/>
    <w:uiPriority w:val="99"/>
    <w:unhideWhenUsed/>
    <w:rsid w:val="00B849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49FB"/>
  </w:style>
  <w:style w:type="paragraph" w:styleId="Paragraphedeliste">
    <w:name w:val="List Paragraph"/>
    <w:basedOn w:val="Normal"/>
    <w:uiPriority w:val="34"/>
    <w:qFormat/>
    <w:rsid w:val="00E90AE9"/>
    <w:pPr>
      <w:ind w:left="720"/>
      <w:contextualSpacing/>
    </w:pPr>
  </w:style>
  <w:style w:type="character" w:customStyle="1" w:styleId="apple-style-span">
    <w:name w:val="apple-style-span"/>
    <w:basedOn w:val="Policepardfaut"/>
    <w:rsid w:val="00C9484E"/>
  </w:style>
  <w:style w:type="table" w:styleId="Grilledutableau">
    <w:name w:val="Table Grid"/>
    <w:basedOn w:val="TableauNormal"/>
    <w:uiPriority w:val="39"/>
    <w:rsid w:val="002D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D4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4E6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6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630E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F30C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856BF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2302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2302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2302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02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0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66DDE1F7-B9DC-4F96-9D0D-99D46C68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</dc:creator>
  <cp:keywords/>
  <cp:lastModifiedBy>Landry Maël</cp:lastModifiedBy>
  <cp:revision>2</cp:revision>
  <dcterms:created xsi:type="dcterms:W3CDTF">2024-05-11T01:59:00Z</dcterms:created>
  <dcterms:modified xsi:type="dcterms:W3CDTF">2024-05-11T01:59:00Z</dcterms:modified>
</cp:coreProperties>
</file>